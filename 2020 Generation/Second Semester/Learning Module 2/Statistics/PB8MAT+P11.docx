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01C4" w14:textId="77777777" w:rsidR="00B56358" w:rsidRDefault="00D31C2F">
      <w:pPr>
        <w:spacing w:before="58"/>
        <w:ind w:left="4217" w:right="4118"/>
        <w:jc w:val="center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O</w:t>
      </w:r>
      <w:r>
        <w:rPr>
          <w:b/>
          <w:spacing w:val="-1"/>
          <w:sz w:val="28"/>
          <w:szCs w:val="28"/>
        </w:rPr>
        <w:t>DU</w:t>
      </w:r>
      <w:r>
        <w:rPr>
          <w:b/>
          <w:sz w:val="28"/>
          <w:szCs w:val="28"/>
        </w:rPr>
        <w:t>L 8</w:t>
      </w:r>
    </w:p>
    <w:p w14:paraId="6996A45A" w14:textId="77777777" w:rsidR="00B56358" w:rsidRDefault="00D31C2F">
      <w:pPr>
        <w:spacing w:before="59" w:line="300" w:lineRule="exact"/>
        <w:ind w:left="2933" w:right="2837"/>
        <w:jc w:val="center"/>
        <w:rPr>
          <w:sz w:val="28"/>
          <w:szCs w:val="28"/>
        </w:rPr>
      </w:pPr>
      <w:proofErr w:type="spellStart"/>
      <w:r>
        <w:rPr>
          <w:b/>
          <w:spacing w:val="-1"/>
          <w:position w:val="-1"/>
          <w:sz w:val="28"/>
          <w:szCs w:val="28"/>
        </w:rPr>
        <w:t>R</w:t>
      </w:r>
      <w:r>
        <w:rPr>
          <w:b/>
          <w:position w:val="-1"/>
          <w:sz w:val="28"/>
          <w:szCs w:val="28"/>
        </w:rPr>
        <w:t>e</w:t>
      </w:r>
      <w:r>
        <w:rPr>
          <w:b/>
          <w:spacing w:val="1"/>
          <w:position w:val="-1"/>
          <w:sz w:val="28"/>
          <w:szCs w:val="28"/>
        </w:rPr>
        <w:t>g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spacing w:val="1"/>
          <w:position w:val="-1"/>
          <w:sz w:val="28"/>
          <w:szCs w:val="28"/>
        </w:rPr>
        <w:t>s</w:t>
      </w:r>
      <w:r>
        <w:rPr>
          <w:b/>
          <w:position w:val="-1"/>
          <w:sz w:val="28"/>
          <w:szCs w:val="28"/>
        </w:rPr>
        <w:t>i</w:t>
      </w:r>
      <w:proofErr w:type="spellEnd"/>
      <w:r>
        <w:rPr>
          <w:b/>
          <w:spacing w:val="1"/>
          <w:position w:val="-1"/>
          <w:sz w:val="28"/>
          <w:szCs w:val="28"/>
        </w:rPr>
        <w:t xml:space="preserve"> </w:t>
      </w:r>
      <w:r>
        <w:rPr>
          <w:b/>
          <w:spacing w:val="-3"/>
          <w:position w:val="-1"/>
          <w:sz w:val="28"/>
          <w:szCs w:val="28"/>
        </w:rPr>
        <w:t>d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position w:val="-1"/>
          <w:sz w:val="28"/>
          <w:szCs w:val="28"/>
        </w:rPr>
        <w:t xml:space="preserve">n </w:t>
      </w:r>
      <w:proofErr w:type="spellStart"/>
      <w:r>
        <w:rPr>
          <w:b/>
          <w:spacing w:val="-3"/>
          <w:position w:val="-1"/>
          <w:sz w:val="28"/>
          <w:szCs w:val="28"/>
        </w:rPr>
        <w:t>K</w:t>
      </w:r>
      <w:r>
        <w:rPr>
          <w:b/>
          <w:spacing w:val="1"/>
          <w:position w:val="-1"/>
          <w:sz w:val="28"/>
          <w:szCs w:val="28"/>
        </w:rPr>
        <w:t>o</w:t>
      </w:r>
      <w:r>
        <w:rPr>
          <w:b/>
          <w:position w:val="-1"/>
          <w:sz w:val="28"/>
          <w:szCs w:val="28"/>
        </w:rPr>
        <w:t>r</w:t>
      </w:r>
      <w:r>
        <w:rPr>
          <w:b/>
          <w:spacing w:val="-2"/>
          <w:position w:val="-1"/>
          <w:sz w:val="28"/>
          <w:szCs w:val="28"/>
        </w:rPr>
        <w:t>e</w:t>
      </w:r>
      <w:r>
        <w:rPr>
          <w:b/>
          <w:spacing w:val="1"/>
          <w:position w:val="-1"/>
          <w:sz w:val="28"/>
          <w:szCs w:val="28"/>
        </w:rPr>
        <w:t>l</w:t>
      </w:r>
      <w:r>
        <w:rPr>
          <w:b/>
          <w:spacing w:val="-1"/>
          <w:position w:val="-1"/>
          <w:sz w:val="28"/>
          <w:szCs w:val="28"/>
        </w:rPr>
        <w:t>as</w:t>
      </w:r>
      <w:r>
        <w:rPr>
          <w:b/>
          <w:position w:val="-1"/>
          <w:sz w:val="28"/>
          <w:szCs w:val="28"/>
        </w:rPr>
        <w:t>i</w:t>
      </w:r>
      <w:proofErr w:type="spellEnd"/>
      <w:r>
        <w:rPr>
          <w:b/>
          <w:spacing w:val="1"/>
          <w:position w:val="-1"/>
          <w:sz w:val="28"/>
          <w:szCs w:val="28"/>
        </w:rPr>
        <w:t xml:space="preserve"> </w:t>
      </w:r>
      <w:proofErr w:type="spellStart"/>
      <w:r>
        <w:rPr>
          <w:b/>
          <w:position w:val="-1"/>
          <w:sz w:val="28"/>
          <w:szCs w:val="28"/>
        </w:rPr>
        <w:t>Seder</w:t>
      </w:r>
      <w:r>
        <w:rPr>
          <w:b/>
          <w:spacing w:val="-3"/>
          <w:position w:val="-1"/>
          <w:sz w:val="28"/>
          <w:szCs w:val="28"/>
        </w:rPr>
        <w:t>h</w:t>
      </w:r>
      <w:r>
        <w:rPr>
          <w:b/>
          <w:spacing w:val="1"/>
          <w:position w:val="-1"/>
          <w:sz w:val="28"/>
          <w:szCs w:val="28"/>
        </w:rPr>
        <w:t>a</w:t>
      </w:r>
      <w:r>
        <w:rPr>
          <w:b/>
          <w:spacing w:val="-3"/>
          <w:position w:val="-1"/>
          <w:sz w:val="28"/>
          <w:szCs w:val="28"/>
        </w:rPr>
        <w:t>n</w:t>
      </w:r>
      <w:r>
        <w:rPr>
          <w:b/>
          <w:position w:val="-1"/>
          <w:sz w:val="28"/>
          <w:szCs w:val="28"/>
        </w:rPr>
        <w:t>a</w:t>
      </w:r>
      <w:proofErr w:type="spellEnd"/>
    </w:p>
    <w:p w14:paraId="532BFCF7" w14:textId="77777777" w:rsidR="00B56358" w:rsidRDefault="00B56358">
      <w:pPr>
        <w:spacing w:before="8" w:line="160" w:lineRule="exact"/>
        <w:rPr>
          <w:sz w:val="17"/>
          <w:szCs w:val="17"/>
        </w:rPr>
      </w:pPr>
    </w:p>
    <w:p w14:paraId="59947BA0" w14:textId="77777777" w:rsidR="00B56358" w:rsidRDefault="00B56358">
      <w:pPr>
        <w:spacing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3"/>
        <w:gridCol w:w="670"/>
        <w:gridCol w:w="5171"/>
      </w:tblGrid>
      <w:tr w:rsidR="00B56358" w14:paraId="61A2FCD2" w14:textId="77777777">
        <w:trPr>
          <w:trHeight w:hRule="exact" w:val="239"/>
        </w:trPr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</w:tcPr>
          <w:p w14:paraId="3057988B" w14:textId="77777777" w:rsidR="00B56358" w:rsidRDefault="00D31C2F">
            <w:pPr>
              <w:spacing w:line="200" w:lineRule="exact"/>
              <w:ind w:left="120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te</w:t>
            </w:r>
            <w:r>
              <w:rPr>
                <w:rFonts w:ascii="Tahoma" w:eastAsia="Tahoma" w:hAnsi="Tahoma" w:cs="Tahoma"/>
              </w:rPr>
              <w:t>m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B83EA28" w14:textId="77777777" w:rsidR="00B56358" w:rsidRDefault="00D31C2F">
            <w:pPr>
              <w:spacing w:line="200" w:lineRule="exact"/>
              <w:ind w:right="108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9"/>
              </w:rPr>
              <w:t>:</w:t>
            </w:r>
          </w:p>
        </w:tc>
        <w:tc>
          <w:tcPr>
            <w:tcW w:w="5171" w:type="dxa"/>
            <w:tcBorders>
              <w:top w:val="nil"/>
              <w:left w:val="nil"/>
              <w:bottom w:val="nil"/>
              <w:right w:val="nil"/>
            </w:tcBorders>
          </w:tcPr>
          <w:p w14:paraId="7EBADC51" w14:textId="77777777" w:rsidR="00B56358" w:rsidRDefault="00D31C2F">
            <w:pPr>
              <w:spacing w:line="200" w:lineRule="exact"/>
              <w:ind w:left="108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spacing w:val="-1"/>
              </w:rPr>
              <w:t>11</w:t>
            </w:r>
          </w:p>
        </w:tc>
      </w:tr>
      <w:tr w:rsidR="00B56358" w14:paraId="4EAAAE85" w14:textId="77777777">
        <w:trPr>
          <w:trHeight w:hRule="exact" w:val="272"/>
        </w:trPr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</w:tcPr>
          <w:p w14:paraId="44C9E59F" w14:textId="77777777" w:rsidR="00B56358" w:rsidRDefault="00D31C2F">
            <w:pPr>
              <w:spacing w:before="4"/>
              <w:ind w:left="120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  <w:spacing w:val="-9"/>
              </w:rPr>
              <w:t xml:space="preserve"> </w:t>
            </w:r>
            <w:r>
              <w:rPr>
                <w:rFonts w:ascii="Tahoma" w:eastAsia="Tahoma" w:hAnsi="Tahoma" w:cs="Tahoma"/>
              </w:rPr>
              <w:t>&amp;</w:t>
            </w:r>
            <w:r>
              <w:rPr>
                <w:rFonts w:ascii="Tahoma" w:eastAsia="Tahoma" w:hAnsi="Tahoma" w:cs="Tahoma"/>
                <w:spacing w:val="-1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pacing w:val="1"/>
              </w:rPr>
              <w:t>Pe</w:t>
            </w:r>
            <w:r>
              <w:rPr>
                <w:rFonts w:ascii="Tahoma" w:eastAsia="Tahoma" w:hAnsi="Tahoma" w:cs="Tahoma"/>
              </w:rPr>
              <w:t>rl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  <w:spacing w:val="-1"/>
              </w:rPr>
              <w:t>n</w:t>
            </w:r>
            <w:r>
              <w:rPr>
                <w:rFonts w:ascii="Tahoma" w:eastAsia="Tahoma" w:hAnsi="Tahoma" w:cs="Tahoma"/>
              </w:rPr>
              <w:t>gka</w:t>
            </w:r>
            <w:r>
              <w:rPr>
                <w:rFonts w:ascii="Tahoma" w:eastAsia="Tahoma" w:hAnsi="Tahoma" w:cs="Tahoma"/>
                <w:spacing w:val="1"/>
              </w:rPr>
              <w:t>pa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07ADCBB" w14:textId="77777777" w:rsidR="00B56358" w:rsidRDefault="00D31C2F">
            <w:pPr>
              <w:spacing w:before="4"/>
              <w:ind w:right="108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9"/>
              </w:rPr>
              <w:t>:</w:t>
            </w:r>
          </w:p>
        </w:tc>
        <w:tc>
          <w:tcPr>
            <w:tcW w:w="5171" w:type="dxa"/>
            <w:tcBorders>
              <w:top w:val="nil"/>
              <w:left w:val="nil"/>
              <w:bottom w:val="nil"/>
              <w:right w:val="nil"/>
            </w:tcBorders>
          </w:tcPr>
          <w:p w14:paraId="5472AED9" w14:textId="77777777" w:rsidR="00B56358" w:rsidRDefault="00D31C2F">
            <w:pPr>
              <w:spacing w:before="4"/>
              <w:ind w:left="108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Modul</w:t>
            </w:r>
            <w:r>
              <w:rPr>
                <w:rFonts w:ascii="Tahoma" w:eastAsia="Tahoma" w:hAnsi="Tahoma" w:cs="Tahoma"/>
                <w:spacing w:val="-5"/>
              </w:rPr>
              <w:t xml:space="preserve"> </w:t>
            </w:r>
            <w:r>
              <w:rPr>
                <w:rFonts w:ascii="Tahoma" w:eastAsia="Tahoma" w:hAnsi="Tahoma" w:cs="Tahoma"/>
              </w:rPr>
              <w:t>d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n</w:t>
            </w:r>
            <w:r>
              <w:rPr>
                <w:rFonts w:ascii="Tahoma" w:eastAsia="Tahoma" w:hAnsi="Tahoma" w:cs="Tahoma"/>
                <w:spacing w:val="-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pacing w:val="3"/>
              </w:rPr>
              <w:t>K</w:t>
            </w:r>
            <w:r>
              <w:rPr>
                <w:rFonts w:ascii="Tahoma" w:eastAsia="Tahoma" w:hAnsi="Tahoma" w:cs="Tahoma"/>
              </w:rPr>
              <w:t>om</w:t>
            </w:r>
            <w:r>
              <w:rPr>
                <w:rFonts w:ascii="Tahoma" w:eastAsia="Tahoma" w:hAnsi="Tahoma" w:cs="Tahoma"/>
                <w:spacing w:val="1"/>
              </w:rPr>
              <w:t>p</w:t>
            </w:r>
            <w:r>
              <w:rPr>
                <w:rFonts w:ascii="Tahoma" w:eastAsia="Tahoma" w:hAnsi="Tahoma" w:cs="Tahoma"/>
                <w:spacing w:val="-1"/>
              </w:rPr>
              <w:t>u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r</w:t>
            </w:r>
            <w:proofErr w:type="spellEnd"/>
          </w:p>
        </w:tc>
      </w:tr>
      <w:tr w:rsidR="00B56358" w14:paraId="4130F2D5" w14:textId="77777777">
        <w:trPr>
          <w:trHeight w:hRule="exact" w:val="497"/>
        </w:trPr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</w:tcPr>
          <w:p w14:paraId="04F60F8B" w14:textId="77777777" w:rsidR="00B56358" w:rsidRDefault="00D31C2F">
            <w:pPr>
              <w:spacing w:before="10"/>
              <w:ind w:left="120"/>
              <w:rPr>
                <w:rFonts w:ascii="Tahoma" w:eastAsia="Tahoma" w:hAnsi="Tahoma" w:cs="Tahoma"/>
              </w:rPr>
            </w:pPr>
            <w:proofErr w:type="spellStart"/>
            <w:r>
              <w:rPr>
                <w:rFonts w:ascii="Tahoma" w:eastAsia="Tahoma" w:hAnsi="Tahoma" w:cs="Tahoma"/>
                <w:spacing w:val="-1"/>
              </w:rPr>
              <w:t>T</w:t>
            </w:r>
            <w:r>
              <w:rPr>
                <w:rFonts w:ascii="Tahoma" w:eastAsia="Tahoma" w:hAnsi="Tahoma" w:cs="Tahoma"/>
                <w:spacing w:val="1"/>
              </w:rPr>
              <w:t>u</w:t>
            </w:r>
            <w:r>
              <w:rPr>
                <w:rFonts w:ascii="Tahoma" w:eastAsia="Tahoma" w:hAnsi="Tahoma" w:cs="Tahoma"/>
                <w:spacing w:val="-1"/>
              </w:rPr>
              <w:t>ju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  <w:spacing w:val="-7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mb</w:t>
            </w:r>
            <w:r>
              <w:rPr>
                <w:rFonts w:ascii="Tahoma" w:eastAsia="Tahoma" w:hAnsi="Tahoma" w:cs="Tahoma"/>
                <w:spacing w:val="1"/>
              </w:rPr>
              <w:t>e</w:t>
            </w:r>
            <w:r>
              <w:rPr>
                <w:rFonts w:ascii="Tahoma" w:eastAsia="Tahoma" w:hAnsi="Tahoma" w:cs="Tahoma"/>
              </w:rPr>
              <w:t>l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j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r</w:t>
            </w:r>
            <w:r>
              <w:rPr>
                <w:rFonts w:ascii="Tahoma" w:eastAsia="Tahoma" w:hAnsi="Tahoma" w:cs="Tahoma"/>
                <w:spacing w:val="1"/>
              </w:rPr>
              <w:t>a</w:t>
            </w:r>
            <w:r>
              <w:rPr>
                <w:rFonts w:ascii="Tahoma" w:eastAsia="Tahoma" w:hAnsi="Tahoma" w:cs="Tahoma"/>
              </w:rPr>
              <w:t>n</w:t>
            </w:r>
            <w:proofErr w:type="spellEnd"/>
            <w:r>
              <w:rPr>
                <w:rFonts w:ascii="Tahoma" w:eastAsia="Tahoma" w:hAnsi="Tahoma" w:cs="Tahoma"/>
                <w:spacing w:val="-13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</w:rPr>
              <w:t>Pr</w:t>
            </w:r>
            <w:r>
              <w:rPr>
                <w:rFonts w:ascii="Tahoma" w:eastAsia="Tahoma" w:hAnsi="Tahoma" w:cs="Tahoma"/>
                <w:spacing w:val="4"/>
              </w:rPr>
              <w:t>a</w:t>
            </w:r>
            <w:r>
              <w:rPr>
                <w:rFonts w:ascii="Tahoma" w:eastAsia="Tahoma" w:hAnsi="Tahoma" w:cs="Tahoma"/>
                <w:spacing w:val="-1"/>
              </w:rPr>
              <w:t>k</w:t>
            </w:r>
            <w:r>
              <w:rPr>
                <w:rFonts w:ascii="Tahoma" w:eastAsia="Tahoma" w:hAnsi="Tahoma" w:cs="Tahoma"/>
              </w:rPr>
              <w:t>t</w:t>
            </w:r>
            <w:r>
              <w:rPr>
                <w:rFonts w:ascii="Tahoma" w:eastAsia="Tahoma" w:hAnsi="Tahoma" w:cs="Tahoma"/>
                <w:spacing w:val="2"/>
              </w:rPr>
              <w:t>i</w:t>
            </w:r>
            <w:r>
              <w:rPr>
                <w:rFonts w:ascii="Tahoma" w:eastAsia="Tahoma" w:hAnsi="Tahoma" w:cs="Tahoma"/>
                <w:spacing w:val="-1"/>
              </w:rPr>
              <w:t>ku</w:t>
            </w:r>
            <w:r>
              <w:rPr>
                <w:rFonts w:ascii="Tahoma" w:eastAsia="Tahoma" w:hAnsi="Tahoma" w:cs="Tahoma"/>
              </w:rPr>
              <w:t>m</w:t>
            </w:r>
            <w:proofErr w:type="spellEnd"/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EBEF832" w14:textId="77777777" w:rsidR="00B56358" w:rsidRDefault="00D31C2F">
            <w:pPr>
              <w:spacing w:before="10"/>
              <w:ind w:right="108"/>
              <w:jc w:val="right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w w:val="99"/>
              </w:rPr>
              <w:t>:</w:t>
            </w:r>
          </w:p>
        </w:tc>
        <w:tc>
          <w:tcPr>
            <w:tcW w:w="5171" w:type="dxa"/>
            <w:tcBorders>
              <w:top w:val="nil"/>
              <w:left w:val="nil"/>
              <w:bottom w:val="nil"/>
              <w:right w:val="nil"/>
            </w:tcBorders>
          </w:tcPr>
          <w:p w14:paraId="2F4498EA" w14:textId="77777777" w:rsidR="00B56358" w:rsidRDefault="00D31C2F">
            <w:pPr>
              <w:spacing w:before="7"/>
              <w:ind w:left="108"/>
            </w:pPr>
            <w:proofErr w:type="spellStart"/>
            <w:r>
              <w:t>M</w:t>
            </w:r>
            <w:r>
              <w:rPr>
                <w:spacing w:val="1"/>
              </w:rPr>
              <w:t>a</w:t>
            </w:r>
            <w:r>
              <w:rPr>
                <w:spacing w:val="-1"/>
              </w:rPr>
              <w:t>h</w:t>
            </w:r>
            <w:r>
              <w:t>as</w:t>
            </w:r>
            <w:r>
              <w:rPr>
                <w:spacing w:val="2"/>
              </w:rPr>
              <w:t>is</w:t>
            </w:r>
            <w:r>
              <w:rPr>
                <w:spacing w:val="-2"/>
              </w:rPr>
              <w:t>w</w:t>
            </w:r>
            <w:r>
              <w:t>a</w:t>
            </w:r>
            <w:proofErr w:type="spellEnd"/>
            <w:r>
              <w:t xml:space="preserve">     </w:t>
            </w:r>
            <w:r>
              <w:rPr>
                <w:spacing w:val="22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t>a</w:t>
            </w:r>
            <w:r>
              <w:rPr>
                <w:spacing w:val="1"/>
              </w:rPr>
              <w:t>p</w:t>
            </w:r>
            <w:r>
              <w:t>at</w:t>
            </w:r>
            <w:proofErr w:type="spellEnd"/>
            <w:r>
              <w:t xml:space="preserve">     </w:t>
            </w:r>
            <w:r>
              <w:rPr>
                <w:spacing w:val="30"/>
              </w:rPr>
              <w:t xml:space="preserve"> </w:t>
            </w:r>
            <w:proofErr w:type="spellStart"/>
            <w:r>
              <w:rPr>
                <w:spacing w:val="-1"/>
              </w:rPr>
              <w:t>m</w:t>
            </w:r>
            <w:r>
              <w:t>el</w:t>
            </w:r>
            <w:r>
              <w:rPr>
                <w:spacing w:val="3"/>
              </w:rPr>
              <w:t>a</w:t>
            </w:r>
            <w:r>
              <w:rPr>
                <w:spacing w:val="-1"/>
              </w:rPr>
              <w:t>k</w:t>
            </w:r>
            <w:r>
              <w:rPr>
                <w:spacing w:val="1"/>
              </w:rPr>
              <w:t>u</w:t>
            </w:r>
            <w:r>
              <w:rPr>
                <w:spacing w:val="-1"/>
              </w:rPr>
              <w:t>k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</w:t>
            </w:r>
            <w:r>
              <w:rPr>
                <w:spacing w:val="21"/>
              </w:rPr>
              <w:t xml:space="preserve"> </w:t>
            </w:r>
            <w:proofErr w:type="spellStart"/>
            <w:r>
              <w:rPr>
                <w:spacing w:val="1"/>
              </w:rPr>
              <w:t>p</w:t>
            </w:r>
            <w:r>
              <w:t>e</w:t>
            </w:r>
            <w:r>
              <w:rPr>
                <w:spacing w:val="1"/>
              </w:rPr>
              <w:t>r</w:t>
            </w:r>
            <w:r>
              <w:rPr>
                <w:spacing w:val="3"/>
              </w:rPr>
              <w:t>a</w:t>
            </w:r>
            <w:r>
              <w:rPr>
                <w:spacing w:val="-4"/>
              </w:rPr>
              <w:t>m</w:t>
            </w:r>
            <w:r>
              <w:t>al</w:t>
            </w:r>
            <w:r>
              <w:rPr>
                <w:spacing w:val="3"/>
              </w:rPr>
              <w:t>a</w:t>
            </w:r>
            <w:r>
              <w:t>n</w:t>
            </w:r>
            <w:proofErr w:type="spellEnd"/>
            <w:r>
              <w:t xml:space="preserve">     </w:t>
            </w:r>
            <w:r>
              <w:rPr>
                <w:spacing w:val="22"/>
              </w:rPr>
              <w:t xml:space="preserve"> </w:t>
            </w:r>
            <w:proofErr w:type="spellStart"/>
            <w:r>
              <w:rPr>
                <w:spacing w:val="1"/>
              </w:rPr>
              <w:t>d</w:t>
            </w:r>
            <w:r>
              <w:rPr>
                <w:spacing w:val="3"/>
              </w:rPr>
              <w:t>e</w:t>
            </w:r>
            <w:r>
              <w:rPr>
                <w:spacing w:val="-1"/>
              </w:rPr>
              <w:t>n</w:t>
            </w:r>
            <w:r>
              <w:rPr>
                <w:spacing w:val="1"/>
              </w:rPr>
              <w:t>g</w:t>
            </w:r>
            <w:r>
              <w:t>an</w:t>
            </w:r>
            <w:proofErr w:type="spellEnd"/>
          </w:p>
          <w:p w14:paraId="75AB217F" w14:textId="77777777" w:rsidR="00B56358" w:rsidRDefault="00D31C2F">
            <w:pPr>
              <w:spacing w:before="34" w:line="220" w:lineRule="exact"/>
              <w:ind w:left="108"/>
            </w:pPr>
            <w:proofErr w:type="spellStart"/>
            <w:r>
              <w:rPr>
                <w:spacing w:val="-1"/>
                <w:position w:val="-1"/>
              </w:rPr>
              <w:t>m</w:t>
            </w:r>
            <w:r>
              <w:rPr>
                <w:position w:val="-1"/>
              </w:rPr>
              <w:t>e</w:t>
            </w:r>
            <w:r>
              <w:rPr>
                <w:spacing w:val="1"/>
                <w:position w:val="-1"/>
              </w:rPr>
              <w:t>ng</w:t>
            </w:r>
            <w:r>
              <w:rPr>
                <w:spacing w:val="-1"/>
                <w:position w:val="-1"/>
              </w:rPr>
              <w:t>g</w:t>
            </w:r>
            <w:r>
              <w:rPr>
                <w:spacing w:val="1"/>
                <w:position w:val="-1"/>
              </w:rPr>
              <w:t>u</w:t>
            </w:r>
            <w:r>
              <w:rPr>
                <w:spacing w:val="-1"/>
                <w:position w:val="-1"/>
              </w:rPr>
              <w:t>n</w:t>
            </w:r>
            <w:r>
              <w:rPr>
                <w:spacing w:val="3"/>
                <w:position w:val="-1"/>
              </w:rPr>
              <w:t>a</w:t>
            </w:r>
            <w:r>
              <w:rPr>
                <w:spacing w:val="-1"/>
                <w:position w:val="-1"/>
              </w:rPr>
              <w:t>k</w:t>
            </w:r>
            <w:r>
              <w:rPr>
                <w:position w:val="-1"/>
              </w:rPr>
              <w:t>an</w:t>
            </w:r>
            <w:proofErr w:type="spellEnd"/>
            <w:r>
              <w:rPr>
                <w:spacing w:val="-10"/>
                <w:position w:val="-1"/>
              </w:rPr>
              <w:t xml:space="preserve"> </w:t>
            </w:r>
            <w:proofErr w:type="spellStart"/>
            <w:r>
              <w:rPr>
                <w:spacing w:val="1"/>
                <w:position w:val="-1"/>
              </w:rPr>
              <w:t>p</w:t>
            </w:r>
            <w:r>
              <w:rPr>
                <w:position w:val="-1"/>
              </w:rPr>
              <w:t>e</w:t>
            </w:r>
            <w:r>
              <w:rPr>
                <w:spacing w:val="1"/>
                <w:position w:val="-1"/>
              </w:rPr>
              <w:t>r</w:t>
            </w:r>
            <w:r>
              <w:rPr>
                <w:spacing w:val="-1"/>
                <w:position w:val="-1"/>
              </w:rPr>
              <w:t>s</w:t>
            </w:r>
            <w:r>
              <w:rPr>
                <w:spacing w:val="3"/>
                <w:position w:val="-1"/>
              </w:rPr>
              <w:t>a</w:t>
            </w:r>
            <w:r>
              <w:rPr>
                <w:spacing w:val="-1"/>
                <w:position w:val="-1"/>
              </w:rPr>
              <w:t>m</w:t>
            </w:r>
            <w:r>
              <w:rPr>
                <w:position w:val="-1"/>
              </w:rPr>
              <w:t>a</w:t>
            </w:r>
            <w:r>
              <w:rPr>
                <w:spacing w:val="3"/>
                <w:position w:val="-1"/>
              </w:rPr>
              <w:t>a</w:t>
            </w:r>
            <w:r>
              <w:rPr>
                <w:position w:val="-1"/>
              </w:rPr>
              <w:t>n</w:t>
            </w:r>
            <w:proofErr w:type="spellEnd"/>
            <w:r>
              <w:rPr>
                <w:spacing w:val="-10"/>
                <w:position w:val="-1"/>
              </w:rPr>
              <w:t xml:space="preserve"> </w:t>
            </w:r>
            <w:proofErr w:type="spellStart"/>
            <w:r>
              <w:rPr>
                <w:spacing w:val="1"/>
                <w:position w:val="-1"/>
              </w:rPr>
              <w:t>r</w:t>
            </w:r>
            <w:r>
              <w:rPr>
                <w:position w:val="-1"/>
              </w:rPr>
              <w:t>e</w:t>
            </w:r>
            <w:r>
              <w:rPr>
                <w:spacing w:val="-1"/>
                <w:position w:val="-1"/>
              </w:rPr>
              <w:t>g</w:t>
            </w:r>
            <w:r>
              <w:rPr>
                <w:spacing w:val="3"/>
                <w:position w:val="-1"/>
              </w:rPr>
              <w:t>r</w:t>
            </w:r>
            <w:r>
              <w:rPr>
                <w:position w:val="-1"/>
              </w:rPr>
              <w:t>esi</w:t>
            </w:r>
            <w:proofErr w:type="spellEnd"/>
            <w:r>
              <w:rPr>
                <w:spacing w:val="-5"/>
                <w:position w:val="-1"/>
              </w:rPr>
              <w:t xml:space="preserve"> </w:t>
            </w:r>
            <w:r>
              <w:rPr>
                <w:spacing w:val="1"/>
                <w:position w:val="-1"/>
              </w:rPr>
              <w:t>d</w:t>
            </w:r>
            <w:r>
              <w:rPr>
                <w:position w:val="-1"/>
              </w:rPr>
              <w:t>an</w:t>
            </w:r>
            <w:r>
              <w:rPr>
                <w:spacing w:val="-2"/>
                <w:position w:val="-1"/>
              </w:rPr>
              <w:t xml:space="preserve"> </w:t>
            </w:r>
            <w:proofErr w:type="spellStart"/>
            <w:r>
              <w:rPr>
                <w:spacing w:val="-1"/>
                <w:position w:val="-1"/>
              </w:rPr>
              <w:t>k</w:t>
            </w:r>
            <w:r>
              <w:rPr>
                <w:spacing w:val="1"/>
                <w:position w:val="-1"/>
              </w:rPr>
              <w:t>or</w:t>
            </w:r>
            <w:r>
              <w:rPr>
                <w:position w:val="-1"/>
              </w:rPr>
              <w:t>elasi</w:t>
            </w:r>
            <w:proofErr w:type="spellEnd"/>
            <w:r>
              <w:rPr>
                <w:spacing w:val="-4"/>
                <w:position w:val="-1"/>
              </w:rPr>
              <w:t xml:space="preserve"> </w:t>
            </w:r>
            <w:proofErr w:type="spellStart"/>
            <w:r>
              <w:rPr>
                <w:spacing w:val="-1"/>
                <w:position w:val="-1"/>
              </w:rPr>
              <w:t>s</w:t>
            </w:r>
            <w:r>
              <w:rPr>
                <w:position w:val="-1"/>
              </w:rPr>
              <w:t>e</w:t>
            </w:r>
            <w:r>
              <w:rPr>
                <w:spacing w:val="1"/>
                <w:position w:val="-1"/>
              </w:rPr>
              <w:t>d</w:t>
            </w:r>
            <w:r>
              <w:rPr>
                <w:position w:val="-1"/>
              </w:rPr>
              <w:t>e</w:t>
            </w:r>
            <w:r>
              <w:rPr>
                <w:spacing w:val="1"/>
                <w:position w:val="-1"/>
              </w:rPr>
              <w:t>r</w:t>
            </w:r>
            <w:r>
              <w:rPr>
                <w:spacing w:val="-1"/>
                <w:position w:val="-1"/>
              </w:rPr>
              <w:t>h</w:t>
            </w:r>
            <w:r>
              <w:rPr>
                <w:position w:val="-1"/>
              </w:rPr>
              <w:t>a</w:t>
            </w:r>
            <w:r>
              <w:rPr>
                <w:spacing w:val="-1"/>
                <w:position w:val="-1"/>
              </w:rPr>
              <w:t>n</w:t>
            </w:r>
            <w:r>
              <w:rPr>
                <w:position w:val="-1"/>
              </w:rPr>
              <w:t>a</w:t>
            </w:r>
            <w:proofErr w:type="spellEnd"/>
          </w:p>
        </w:tc>
      </w:tr>
    </w:tbl>
    <w:p w14:paraId="0DE0AC39" w14:textId="77777777" w:rsidR="00B56358" w:rsidRDefault="00B56358">
      <w:pPr>
        <w:spacing w:line="200" w:lineRule="exact"/>
      </w:pPr>
    </w:p>
    <w:p w14:paraId="7F3BCE2F" w14:textId="77777777" w:rsidR="00B56358" w:rsidRDefault="00B56358">
      <w:pPr>
        <w:spacing w:line="200" w:lineRule="exact"/>
      </w:pPr>
    </w:p>
    <w:p w14:paraId="3461EC38" w14:textId="77777777" w:rsidR="00B56358" w:rsidRDefault="00B56358">
      <w:pPr>
        <w:spacing w:line="200" w:lineRule="exact"/>
      </w:pPr>
    </w:p>
    <w:p w14:paraId="2BAFDFA9" w14:textId="77777777" w:rsidR="00B56358" w:rsidRDefault="00B56358">
      <w:pPr>
        <w:spacing w:before="5" w:line="200" w:lineRule="exact"/>
      </w:pPr>
    </w:p>
    <w:p w14:paraId="15241C88" w14:textId="77777777" w:rsidR="00B56358" w:rsidRDefault="00D31C2F">
      <w:pPr>
        <w:spacing w:before="29"/>
        <w:ind w:left="220" w:right="6105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8.1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p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si</w:t>
      </w:r>
      <w:proofErr w:type="spellEnd"/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lasi</w:t>
      </w:r>
      <w:proofErr w:type="spellEnd"/>
    </w:p>
    <w:p w14:paraId="2567417C" w14:textId="77777777" w:rsidR="00B56358" w:rsidRDefault="00B56358">
      <w:pPr>
        <w:spacing w:before="7" w:line="160" w:lineRule="exact"/>
        <w:rPr>
          <w:sz w:val="17"/>
          <w:szCs w:val="17"/>
        </w:rPr>
      </w:pPr>
    </w:p>
    <w:p w14:paraId="0547EEBE" w14:textId="77777777" w:rsidR="00B56358" w:rsidRDefault="00B56358">
      <w:pPr>
        <w:spacing w:line="200" w:lineRule="exact"/>
      </w:pPr>
    </w:p>
    <w:p w14:paraId="339EA772" w14:textId="77777777" w:rsidR="00B56358" w:rsidRDefault="00D31C2F">
      <w:pPr>
        <w:ind w:left="220" w:right="7258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8.1.1 </w:t>
      </w:r>
      <w:proofErr w:type="spellStart"/>
      <w:r>
        <w:rPr>
          <w:b/>
          <w:sz w:val="24"/>
          <w:szCs w:val="24"/>
        </w:rPr>
        <w:t>Ana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si</w:t>
      </w:r>
      <w:proofErr w:type="spellEnd"/>
    </w:p>
    <w:p w14:paraId="688A91A2" w14:textId="77777777" w:rsidR="00B56358" w:rsidRDefault="00D31C2F">
      <w:pPr>
        <w:spacing w:before="57" w:line="359" w:lineRule="auto"/>
        <w:ind w:left="220" w:right="7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pacing w:val="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proofErr w:type="spellEnd"/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ntar</w:t>
      </w:r>
      <w:proofErr w:type="spellEnd"/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3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malk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diri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ruhi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(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ikat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ruhi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t</w:t>
      </w:r>
      <w:r>
        <w:rPr>
          <w:sz w:val="24"/>
          <w:szCs w:val="24"/>
        </w:rPr>
        <w:t>).</w:t>
      </w:r>
    </w:p>
    <w:p w14:paraId="2701F029" w14:textId="77777777" w:rsidR="00B56358" w:rsidRDefault="00D31C2F">
      <w:pPr>
        <w:spacing w:before="4"/>
        <w:ind w:left="220" w:right="5261"/>
        <w:jc w:val="both"/>
        <w:rPr>
          <w:sz w:val="24"/>
          <w:szCs w:val="24"/>
        </w:rPr>
      </w:pPr>
      <w:proofErr w:type="spell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</w:p>
    <w:p w14:paraId="1067157C" w14:textId="77777777" w:rsidR="00B56358" w:rsidRDefault="00B56358">
      <w:pPr>
        <w:spacing w:before="1" w:line="100" w:lineRule="exact"/>
        <w:rPr>
          <w:sz w:val="11"/>
          <w:szCs w:val="11"/>
        </w:rPr>
      </w:pPr>
    </w:p>
    <w:p w14:paraId="5DAFFF8D" w14:textId="77777777" w:rsidR="00B56358" w:rsidRDefault="00D31C2F">
      <w:pPr>
        <w:ind w:left="252" w:right="9279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w w:val="1"/>
          <w:sz w:val="24"/>
          <w:szCs w:val="24"/>
        </w:rPr>
        <w:t>̂</w:t>
      </w:r>
    </w:p>
    <w:p w14:paraId="43EBA554" w14:textId="77777777" w:rsidR="00B56358" w:rsidRDefault="00B56358">
      <w:pPr>
        <w:spacing w:before="6" w:line="140" w:lineRule="exact"/>
        <w:rPr>
          <w:sz w:val="14"/>
          <w:szCs w:val="14"/>
        </w:rPr>
      </w:pPr>
    </w:p>
    <w:p w14:paraId="423270F1" w14:textId="77777777" w:rsidR="00B56358" w:rsidRDefault="00D31C2F">
      <w:pPr>
        <w:ind w:left="254" w:right="4503"/>
        <w:jc w:val="both"/>
        <w:rPr>
          <w:sz w:val="24"/>
          <w:szCs w:val="24"/>
        </w:rPr>
      </w:pPr>
      <w:r>
        <w:rPr>
          <w:rFonts w:ascii="Cambria Math" w:eastAsia="Cambria Math" w:hAnsi="Cambria Math" w:cs="Cambria Math"/>
          <w:w w:val="1"/>
          <w:position w:val="5"/>
          <w:sz w:val="24"/>
          <w:szCs w:val="24"/>
        </w:rPr>
        <w:t>̂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ruh</w:t>
      </w:r>
      <w:r>
        <w:rPr>
          <w:spacing w:val="4"/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</w:p>
    <w:p w14:paraId="242396D5" w14:textId="77777777" w:rsidR="00B56358" w:rsidRDefault="00B56358">
      <w:pPr>
        <w:spacing w:before="4" w:line="140" w:lineRule="exact"/>
        <w:rPr>
          <w:sz w:val="14"/>
          <w:szCs w:val="14"/>
        </w:rPr>
      </w:pPr>
    </w:p>
    <w:p w14:paraId="045E3596" w14:textId="77777777" w:rsidR="00B56358" w:rsidRDefault="00D31C2F">
      <w:pPr>
        <w:ind w:left="220" w:right="86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potong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sumbu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rtikal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)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proofErr w:type="spellEnd"/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proofErr w:type="spellEnd"/>
      <w:r>
        <w:rPr>
          <w:sz w:val="24"/>
          <w:szCs w:val="24"/>
        </w:rPr>
        <w:t>,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</w:t>
      </w:r>
    </w:p>
    <w:p w14:paraId="2D3A648E" w14:textId="77777777" w:rsidR="00B56358" w:rsidRDefault="00B56358">
      <w:pPr>
        <w:spacing w:before="7" w:line="120" w:lineRule="exact"/>
        <w:rPr>
          <w:sz w:val="13"/>
          <w:szCs w:val="13"/>
        </w:rPr>
      </w:pPr>
    </w:p>
    <w:p w14:paraId="343063BE" w14:textId="77777777" w:rsidR="00B56358" w:rsidRDefault="00D31C2F">
      <w:pPr>
        <w:ind w:left="466" w:right="5752"/>
        <w:jc w:val="center"/>
        <w:rPr>
          <w:sz w:val="24"/>
          <w:szCs w:val="24"/>
        </w:rPr>
      </w:pP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X =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0.</w:t>
      </w:r>
    </w:p>
    <w:p w14:paraId="3F6F46CA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2AFB9A43" w14:textId="77777777" w:rsidR="00B56358" w:rsidRDefault="00D31C2F">
      <w:pPr>
        <w:spacing w:line="326" w:lineRule="auto"/>
        <w:ind w:left="648" w:right="78" w:hanging="427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rin</w:t>
      </w:r>
      <w:r>
        <w:rPr>
          <w:spacing w:val="-3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,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tu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4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w w:val="1"/>
          <w:position w:val="5"/>
          <w:sz w:val="24"/>
          <w:szCs w:val="24"/>
        </w:rPr>
        <w:t>̂</w:t>
      </w:r>
      <w:r>
        <w:rPr>
          <w:rFonts w:ascii="Cambria Math" w:eastAsia="Cambria Math" w:hAnsi="Cambria Math" w:cs="Cambria Math"/>
          <w:w w:val="1"/>
          <w:position w:val="5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satuan</w:t>
      </w:r>
      <w:proofErr w:type="spellEnd"/>
      <w:r>
        <w:rPr>
          <w:sz w:val="24"/>
          <w:szCs w:val="24"/>
        </w:rPr>
        <w:t>.</w:t>
      </w:r>
    </w:p>
    <w:p w14:paraId="1159BEE1" w14:textId="77777777" w:rsidR="00B56358" w:rsidRDefault="00D31C2F">
      <w:pPr>
        <w:spacing w:before="40" w:line="359" w:lineRule="auto"/>
        <w:ind w:left="648" w:right="87" w:hanging="427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psi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or</w:t>
      </w:r>
      <w:r>
        <w:rPr>
          <w:spacing w:val="2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2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rupak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sih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>
        <w:rPr>
          <w:spacing w:val="2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diks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Y</w:t>
      </w:r>
    </w:p>
    <w:p w14:paraId="3AFC7C9B" w14:textId="77777777" w:rsidR="00B56358" w:rsidRDefault="00D31C2F">
      <w:pPr>
        <w:spacing w:before="7"/>
        <w:ind w:left="220" w:right="696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proofErr w:type="spellEnd"/>
    </w:p>
    <w:p w14:paraId="03450900" w14:textId="77777777" w:rsidR="00B56358" w:rsidRDefault="00D31C2F">
      <w:pPr>
        <w:spacing w:before="43" w:line="340" w:lineRule="exact"/>
        <w:ind w:left="620" w:right="5887"/>
        <w:jc w:val="center"/>
        <w:rPr>
          <w:rFonts w:ascii="Symbol" w:eastAsia="Symbol" w:hAnsi="Symbol" w:cs="Symbol"/>
          <w:sz w:val="34"/>
          <w:szCs w:val="34"/>
        </w:rPr>
      </w:pPr>
      <w:r>
        <w:rPr>
          <w:spacing w:val="11"/>
          <w:w w:val="123"/>
          <w:position w:val="-8"/>
          <w:sz w:val="22"/>
          <w:szCs w:val="22"/>
          <w:u w:val="single" w:color="000000"/>
        </w:rPr>
        <w:t>Y</w:t>
      </w:r>
      <w:r>
        <w:rPr>
          <w:w w:val="123"/>
          <w:position w:val="-8"/>
          <w:sz w:val="22"/>
          <w:szCs w:val="22"/>
          <w:u w:val="single" w:color="000000"/>
        </w:rPr>
        <w:t>X</w:t>
      </w:r>
      <w:r>
        <w:rPr>
          <w:spacing w:val="-43"/>
          <w:w w:val="123"/>
          <w:position w:val="-8"/>
          <w:sz w:val="22"/>
          <w:szCs w:val="22"/>
          <w:u w:val="single" w:color="000000"/>
        </w:rPr>
        <w:t xml:space="preserve"> </w:t>
      </w:r>
      <w:r>
        <w:rPr>
          <w:position w:val="2"/>
          <w:sz w:val="13"/>
          <w:szCs w:val="13"/>
          <w:u w:val="single" w:color="000000"/>
        </w:rPr>
        <w:t>2</w:t>
      </w:r>
      <w:r>
        <w:rPr>
          <w:spacing w:val="29"/>
          <w:position w:val="2"/>
          <w:sz w:val="13"/>
          <w:szCs w:val="13"/>
          <w:u w:val="single" w:color="000000"/>
        </w:rPr>
        <w:t xml:space="preserve"> </w:t>
      </w:r>
      <w:r>
        <w:rPr>
          <w:spacing w:val="12"/>
          <w:w w:val="123"/>
          <w:position w:val="-8"/>
          <w:sz w:val="22"/>
          <w:szCs w:val="22"/>
          <w:u w:val="single" w:color="000000"/>
        </w:rPr>
        <w:t>X</w:t>
      </w:r>
      <w:r>
        <w:rPr>
          <w:spacing w:val="4"/>
          <w:w w:val="123"/>
          <w:position w:val="-8"/>
          <w:sz w:val="22"/>
          <w:szCs w:val="22"/>
          <w:u w:val="single" w:color="000000"/>
        </w:rPr>
        <w:t>XY</w:t>
      </w:r>
    </w:p>
    <w:p w14:paraId="0A76EB71" w14:textId="77777777" w:rsidR="00B56358" w:rsidRDefault="00D31C2F">
      <w:pPr>
        <w:spacing w:line="160" w:lineRule="exact"/>
        <w:ind w:left="254"/>
        <w:rPr>
          <w:rFonts w:ascii="Symbol" w:eastAsia="Symbol" w:hAnsi="Symbol" w:cs="Symbol"/>
          <w:sz w:val="22"/>
          <w:szCs w:val="22"/>
        </w:rPr>
      </w:pPr>
      <w:r>
        <w:rPr>
          <w:position w:val="-4"/>
          <w:sz w:val="22"/>
          <w:szCs w:val="22"/>
        </w:rPr>
        <w:t>a</w:t>
      </w:r>
      <w:r>
        <w:rPr>
          <w:spacing w:val="43"/>
          <w:position w:val="-4"/>
          <w:sz w:val="22"/>
          <w:szCs w:val="22"/>
        </w:rPr>
        <w:t xml:space="preserve"> </w:t>
      </w:r>
    </w:p>
    <w:p w14:paraId="0F330880" w14:textId="77777777" w:rsidR="00B56358" w:rsidRDefault="00D31C2F">
      <w:pPr>
        <w:spacing w:line="340" w:lineRule="exact"/>
        <w:ind w:left="1324"/>
        <w:rPr>
          <w:sz w:val="13"/>
          <w:szCs w:val="13"/>
        </w:rPr>
      </w:pPr>
      <w:proofErr w:type="spellStart"/>
      <w:r>
        <w:rPr>
          <w:spacing w:val="14"/>
          <w:w w:val="120"/>
          <w:position w:val="5"/>
          <w:sz w:val="22"/>
          <w:szCs w:val="22"/>
        </w:rPr>
        <w:t>n</w:t>
      </w:r>
      <w:r>
        <w:rPr>
          <w:spacing w:val="26"/>
          <w:w w:val="120"/>
          <w:position w:val="5"/>
          <w:sz w:val="22"/>
          <w:szCs w:val="22"/>
        </w:rPr>
        <w:t>X</w:t>
      </w:r>
      <w:proofErr w:type="spellEnd"/>
      <w:r>
        <w:rPr>
          <w:w w:val="120"/>
          <w:position w:val="15"/>
          <w:sz w:val="13"/>
          <w:szCs w:val="13"/>
        </w:rPr>
        <w:t xml:space="preserve">2 </w:t>
      </w:r>
      <w:r>
        <w:rPr>
          <w:spacing w:val="6"/>
          <w:w w:val="120"/>
          <w:position w:val="15"/>
          <w:sz w:val="13"/>
          <w:szCs w:val="13"/>
        </w:rPr>
        <w:t xml:space="preserve"> </w:t>
      </w:r>
      <w:r>
        <w:rPr>
          <w:spacing w:val="18"/>
          <w:position w:val="5"/>
          <w:sz w:val="22"/>
          <w:szCs w:val="22"/>
        </w:rPr>
        <w:t xml:space="preserve"> </w:t>
      </w:r>
      <w:r>
        <w:rPr>
          <w:spacing w:val="12"/>
          <w:w w:val="123"/>
          <w:position w:val="5"/>
          <w:sz w:val="22"/>
          <w:szCs w:val="22"/>
        </w:rPr>
        <w:t>X</w:t>
      </w:r>
      <w:r>
        <w:rPr>
          <w:w w:val="125"/>
          <w:position w:val="19"/>
          <w:sz w:val="13"/>
          <w:szCs w:val="13"/>
        </w:rPr>
        <w:t>2</w:t>
      </w:r>
    </w:p>
    <w:p w14:paraId="33D9D4AF" w14:textId="77777777" w:rsidR="00B56358" w:rsidRDefault="00B56358">
      <w:pPr>
        <w:spacing w:before="4" w:line="140" w:lineRule="exact"/>
        <w:rPr>
          <w:sz w:val="14"/>
          <w:szCs w:val="14"/>
        </w:rPr>
      </w:pPr>
    </w:p>
    <w:p w14:paraId="46C0FF06" w14:textId="77777777" w:rsidR="00B56358" w:rsidRDefault="00D31C2F">
      <w:pPr>
        <w:spacing w:line="420" w:lineRule="exact"/>
        <w:ind w:left="608" w:right="6543"/>
        <w:jc w:val="center"/>
        <w:rPr>
          <w:rFonts w:ascii="Symbol" w:eastAsia="Symbol" w:hAnsi="Symbol" w:cs="Symbol"/>
          <w:sz w:val="34"/>
          <w:szCs w:val="34"/>
        </w:rPr>
      </w:pPr>
      <w:r>
        <w:pict w14:anchorId="6DCA2FB2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73.9pt;margin-top:15.8pt;width:16.3pt;height:11pt;z-index:-251659776;mso-position-horizontal-relative:page" filled="f" stroked="f">
            <v:textbox inset="0,0,0,0">
              <w:txbxContent>
                <w:p w14:paraId="14DEF5B6" w14:textId="77777777" w:rsidR="00B56358" w:rsidRDefault="00D31C2F">
                  <w:pPr>
                    <w:spacing w:line="220" w:lineRule="exact"/>
                    <w:ind w:right="-53"/>
                    <w:rPr>
                      <w:rFonts w:ascii="Symbol" w:eastAsia="Symbol" w:hAnsi="Symbol" w:cs="Symbol"/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r>
                    <w:rPr>
                      <w:spacing w:val="26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spacing w:val="11"/>
          <w:w w:val="122"/>
          <w:position w:val="2"/>
          <w:sz w:val="22"/>
          <w:szCs w:val="22"/>
          <w:u w:val="single" w:color="000000"/>
        </w:rPr>
        <w:t>n</w:t>
      </w:r>
      <w:r>
        <w:rPr>
          <w:spacing w:val="4"/>
          <w:w w:val="122"/>
          <w:position w:val="2"/>
          <w:sz w:val="22"/>
          <w:szCs w:val="22"/>
          <w:u w:val="single" w:color="000000"/>
        </w:rPr>
        <w:t>XY</w:t>
      </w:r>
      <w:r>
        <w:rPr>
          <w:spacing w:val="12"/>
          <w:w w:val="122"/>
          <w:position w:val="2"/>
          <w:sz w:val="22"/>
          <w:szCs w:val="22"/>
          <w:u w:val="single" w:color="000000"/>
        </w:rPr>
        <w:t>XY</w:t>
      </w:r>
      <w:proofErr w:type="spellEnd"/>
    </w:p>
    <w:p w14:paraId="75046946" w14:textId="77777777" w:rsidR="00B56358" w:rsidRDefault="00D31C2F">
      <w:pPr>
        <w:spacing w:line="300" w:lineRule="exact"/>
        <w:ind w:left="971" w:right="6958"/>
        <w:jc w:val="center"/>
        <w:rPr>
          <w:sz w:val="13"/>
          <w:szCs w:val="13"/>
        </w:rPr>
      </w:pPr>
      <w:proofErr w:type="spellStart"/>
      <w:r>
        <w:rPr>
          <w:spacing w:val="14"/>
          <w:w w:val="119"/>
          <w:position w:val="-1"/>
          <w:sz w:val="22"/>
          <w:szCs w:val="22"/>
        </w:rPr>
        <w:t>n</w:t>
      </w:r>
      <w:r>
        <w:rPr>
          <w:spacing w:val="17"/>
          <w:w w:val="119"/>
          <w:position w:val="-1"/>
          <w:sz w:val="22"/>
          <w:szCs w:val="22"/>
        </w:rPr>
        <w:t>X</w:t>
      </w:r>
      <w:proofErr w:type="spellEnd"/>
      <w:proofErr w:type="gramStart"/>
      <w:r>
        <w:rPr>
          <w:w w:val="119"/>
          <w:position w:val="9"/>
          <w:sz w:val="13"/>
          <w:szCs w:val="13"/>
        </w:rPr>
        <w:t>2</w:t>
      </w:r>
      <w:r>
        <w:rPr>
          <w:spacing w:val="31"/>
          <w:w w:val="119"/>
          <w:position w:val="9"/>
          <w:sz w:val="13"/>
          <w:szCs w:val="13"/>
        </w:rPr>
        <w:t xml:space="preserve"> </w:t>
      </w:r>
      <w:r>
        <w:rPr>
          <w:spacing w:val="9"/>
          <w:position w:val="-1"/>
          <w:sz w:val="22"/>
          <w:szCs w:val="22"/>
        </w:rPr>
        <w:t xml:space="preserve"> </w:t>
      </w:r>
      <w:r>
        <w:rPr>
          <w:spacing w:val="12"/>
          <w:w w:val="122"/>
          <w:position w:val="-1"/>
          <w:sz w:val="22"/>
          <w:szCs w:val="22"/>
        </w:rPr>
        <w:t>X</w:t>
      </w:r>
      <w:proofErr w:type="gramEnd"/>
      <w:r>
        <w:rPr>
          <w:w w:val="124"/>
          <w:position w:val="13"/>
          <w:sz w:val="13"/>
          <w:szCs w:val="13"/>
        </w:rPr>
        <w:t>2</w:t>
      </w:r>
    </w:p>
    <w:p w14:paraId="45478DBA" w14:textId="77777777" w:rsidR="00B56358" w:rsidRDefault="00D31C2F">
      <w:pPr>
        <w:spacing w:line="280" w:lineRule="exact"/>
        <w:ind w:left="220"/>
        <w:rPr>
          <w:rFonts w:ascii="Cambria Math" w:eastAsia="Cambria Math" w:hAnsi="Cambria Math" w:cs="Cambria Math"/>
          <w:sz w:val="24"/>
          <w:szCs w:val="24"/>
        </w:rPr>
        <w:sectPr w:rsidR="00B56358">
          <w:pgSz w:w="12240" w:h="15840"/>
          <w:pgMar w:top="1380" w:right="1320" w:bottom="280" w:left="1220" w:header="720" w:footer="720" w:gutter="0"/>
          <w:cols w:space="720"/>
        </w:sectPr>
      </w:pPr>
      <w:proofErr w:type="spellStart"/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>ubt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tus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kan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ni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</w:t>
      </w:r>
      <w:proofErr w:type="spellEnd"/>
      <w:r>
        <w:rPr>
          <w:position w:val="-1"/>
          <w:sz w:val="24"/>
          <w:szCs w:val="24"/>
        </w:rPr>
        <w:t xml:space="preserve"> a 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b </w:t>
      </w:r>
      <w:proofErr w:type="gramStart"/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da </w:t>
      </w:r>
      <w:r>
        <w:rPr>
          <w:spacing w:val="19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w w:val="1"/>
          <w:position w:val="4"/>
          <w:sz w:val="24"/>
          <w:szCs w:val="24"/>
        </w:rPr>
        <w:t>̂</w:t>
      </w:r>
      <w:proofErr w:type="gramEnd"/>
    </w:p>
    <w:p w14:paraId="6514F69A" w14:textId="77777777" w:rsidR="00B56358" w:rsidRDefault="00B56358">
      <w:pPr>
        <w:spacing w:before="1" w:line="180" w:lineRule="exact"/>
        <w:rPr>
          <w:sz w:val="18"/>
          <w:szCs w:val="18"/>
        </w:rPr>
      </w:pPr>
    </w:p>
    <w:p w14:paraId="70457092" w14:textId="77777777" w:rsidR="00B56358" w:rsidRDefault="00B56358">
      <w:pPr>
        <w:spacing w:line="200" w:lineRule="exact"/>
      </w:pPr>
    </w:p>
    <w:p w14:paraId="32FC9032" w14:textId="77777777" w:rsidR="00B56358" w:rsidRDefault="00B56358">
      <w:pPr>
        <w:spacing w:line="200" w:lineRule="exact"/>
      </w:pPr>
    </w:p>
    <w:p w14:paraId="1E348B15" w14:textId="77777777" w:rsidR="00B56358" w:rsidRDefault="00D31C2F">
      <w:pPr>
        <w:spacing w:before="29"/>
        <w:ind w:left="100" w:right="7276"/>
        <w:jc w:val="both"/>
        <w:rPr>
          <w:sz w:val="24"/>
          <w:szCs w:val="24"/>
        </w:rPr>
      </w:pPr>
      <w:r>
        <w:rPr>
          <w:b/>
          <w:sz w:val="24"/>
          <w:szCs w:val="24"/>
        </w:rPr>
        <w:t>8.1.2Ana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 xml:space="preserve">s </w:t>
      </w:r>
      <w:proofErr w:type="spellStart"/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lasi</w:t>
      </w:r>
      <w:proofErr w:type="spellEnd"/>
    </w:p>
    <w:p w14:paraId="60C871F4" w14:textId="77777777" w:rsidR="00B56358" w:rsidRDefault="00B56358">
      <w:pPr>
        <w:spacing w:before="18" w:line="220" w:lineRule="exact"/>
        <w:rPr>
          <w:sz w:val="22"/>
          <w:szCs w:val="22"/>
        </w:rPr>
      </w:pPr>
    </w:p>
    <w:p w14:paraId="04C888DE" w14:textId="77777777" w:rsidR="00B56358" w:rsidRDefault="00D31C2F">
      <w:pPr>
        <w:spacing w:line="360" w:lineRule="auto"/>
        <w:ind w:left="100" w:right="74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sis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knik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ukur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tau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ika </w:t>
      </w:r>
      <w:proofErr w:type="spellStart"/>
      <w:proofErr w:type="gram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5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,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  <w:u w:val="single" w:color="000000"/>
        </w:rPr>
        <w:t xml:space="preserve">  </w:t>
      </w:r>
      <w:r>
        <w:rPr>
          <w:spacing w:val="-50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Pe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proofErr w:type="gramEnd"/>
      <w:r>
        <w:rPr>
          <w:sz w:val="24"/>
          <w:szCs w:val="24"/>
        </w:rPr>
        <w:t xml:space="preserve">   </w:t>
      </w:r>
      <w:r>
        <w:rPr>
          <w:spacing w:val="2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ut</w:t>
      </w:r>
      <w:proofErr w:type="spell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(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9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1C375D5B" w14:textId="708784A7" w:rsidR="00B56358" w:rsidRDefault="00D31C2F">
      <w:pPr>
        <w:spacing w:before="3" w:line="360" w:lineRule="auto"/>
        <w:ind w:left="100" w:right="77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+</w:t>
      </w:r>
      <w:r>
        <w:rPr>
          <w:sz w:val="24"/>
          <w:szCs w:val="24"/>
        </w:rPr>
        <w:t>) 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 xml:space="preserve">).  </w:t>
      </w:r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ika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rnil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ntar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.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rkis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1 ≤ 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≤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1.</w:t>
      </w:r>
    </w:p>
    <w:p w14:paraId="19F8DF73" w14:textId="7BA0FE17" w:rsidR="00D31C2F" w:rsidRDefault="00D31C2F">
      <w:pPr>
        <w:spacing w:before="3" w:line="360" w:lineRule="auto"/>
        <w:ind w:left="100" w:right="77"/>
        <w:jc w:val="both"/>
        <w:rPr>
          <w:sz w:val="24"/>
          <w:szCs w:val="24"/>
        </w:rPr>
      </w:pPr>
    </w:p>
    <w:p w14:paraId="6A40A4D9" w14:textId="3E25BC02" w:rsidR="00D31C2F" w:rsidRDefault="00D31C2F">
      <w:pPr>
        <w:spacing w:before="3" w:line="360" w:lineRule="auto"/>
        <w:ind w:left="100" w:right="77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8AA75DD" wp14:editId="5DD93250">
                <wp:simplePos x="0" y="0"/>
                <wp:positionH relativeFrom="column">
                  <wp:posOffset>211138</wp:posOffset>
                </wp:positionH>
                <wp:positionV relativeFrom="paragraph">
                  <wp:posOffset>148590</wp:posOffset>
                </wp:positionV>
                <wp:extent cx="504825" cy="300038"/>
                <wp:effectExtent l="38100" t="76200" r="9525" b="2413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000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181E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.65pt;margin-top:11.7pt;width:39.75pt;height:23.65pt;flip:x y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" strokecolor="#4579b8 [3044]">
                <v:stroke endarrow="block"/>
              </v:shape>
            </w:pict>
          </mc:Fallback>
        </mc:AlternateContent>
      </w:r>
    </w:p>
    <w:p w14:paraId="5B8F4266" w14:textId="0D1FFC6B" w:rsidR="00D31C2F" w:rsidRDefault="00D31C2F">
      <w:pPr>
        <w:spacing w:before="3" w:line="360" w:lineRule="auto"/>
        <w:ind w:left="100" w:right="77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5BF8DC" wp14:editId="26A13B42">
                <wp:simplePos x="0" y="0"/>
                <wp:positionH relativeFrom="column">
                  <wp:posOffset>525145</wp:posOffset>
                </wp:positionH>
                <wp:positionV relativeFrom="paragraph">
                  <wp:posOffset>159703</wp:posOffset>
                </wp:positionV>
                <wp:extent cx="485775" cy="280988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456CD8" w14:textId="52A995FB" w:rsidR="00D31C2F" w:rsidRDefault="00D31C2F" w:rsidP="00D31C2F">
                            <w:r>
                              <w:t>-</w:t>
                            </w:r>
                            <w:r>
                              <w:t>0.75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F8DC" id="Text Box 10" o:spid="_x0000_s1026" type="#_x0000_t202" style="position:absolute;left:0;text-align:left;margin-left:41.35pt;margin-top:12.6pt;width:38.25pt;height:22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" filled="f" stroked="f" strokeweight=".5pt">
                <v:textbox>
                  <w:txbxContent>
                    <w:p w14:paraId="5A456CD8" w14:textId="52A995FB" w:rsidR="00D31C2F" w:rsidRDefault="00D31C2F" w:rsidP="00D31C2F">
                      <w:r>
                        <w:t>-</w:t>
                      </w:r>
                      <w:r>
                        <w:t>0.75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50199EA" wp14:editId="614BB5B3">
                <wp:simplePos x="0" y="0"/>
                <wp:positionH relativeFrom="column">
                  <wp:posOffset>92075</wp:posOffset>
                </wp:positionH>
                <wp:positionV relativeFrom="paragraph">
                  <wp:posOffset>145733</wp:posOffset>
                </wp:positionV>
                <wp:extent cx="342900" cy="280988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E7887" w14:textId="47D4FFF4" w:rsidR="00D31C2F" w:rsidRDefault="00D31C2F" w:rsidP="00D31C2F"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99EA" id="Text Box 9" o:spid="_x0000_s1027" type="#_x0000_t202" style="position:absolute;left:0;text-align:left;margin-left:7.25pt;margin-top:11.5pt;width:27pt;height:22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" filled="f" stroked="f" strokeweight=".5pt">
                <v:textbox>
                  <w:txbxContent>
                    <w:p w14:paraId="062E7887" w14:textId="47D4FFF4" w:rsidR="00D31C2F" w:rsidRDefault="00D31C2F" w:rsidP="00D31C2F"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52A5AC2" wp14:editId="36350747">
                <wp:simplePos x="0" y="0"/>
                <wp:positionH relativeFrom="column">
                  <wp:posOffset>3040062</wp:posOffset>
                </wp:positionH>
                <wp:positionV relativeFrom="paragraph">
                  <wp:posOffset>155258</wp:posOffset>
                </wp:positionV>
                <wp:extent cx="257175" cy="280988"/>
                <wp:effectExtent l="0" t="0" r="0" b="50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630070" w14:textId="5AD9A263" w:rsidR="00D31C2F" w:rsidRDefault="00D31C2F" w:rsidP="00D31C2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5AC2" id="Text Box 8" o:spid="_x0000_s1028" type="#_x0000_t202" style="position:absolute;left:0;text-align:left;margin-left:239.35pt;margin-top:12.25pt;width:20.25pt;height:22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" filled="f" stroked="f" strokeweight=".5pt">
                <v:textbox>
                  <w:txbxContent>
                    <w:p w14:paraId="69630070" w14:textId="5AD9A263" w:rsidR="00D31C2F" w:rsidRDefault="00D31C2F" w:rsidP="00D31C2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6167F9" wp14:editId="5FBB0A22">
                <wp:simplePos x="0" y="0"/>
                <wp:positionH relativeFrom="column">
                  <wp:posOffset>2088515</wp:posOffset>
                </wp:positionH>
                <wp:positionV relativeFrom="paragraph">
                  <wp:posOffset>37465</wp:posOffset>
                </wp:positionV>
                <wp:extent cx="0" cy="184068"/>
                <wp:effectExtent l="0" t="0" r="38100" b="260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F4002" id="Straight Connector 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5pt,2.95pt" to="164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691843" wp14:editId="0488ABA8">
                <wp:simplePos x="0" y="0"/>
                <wp:positionH relativeFrom="column">
                  <wp:posOffset>2514918</wp:posOffset>
                </wp:positionH>
                <wp:positionV relativeFrom="paragraph">
                  <wp:posOffset>28893</wp:posOffset>
                </wp:positionV>
                <wp:extent cx="0" cy="184068"/>
                <wp:effectExtent l="0" t="0" r="3810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1D4E0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05pt,2.3pt" to="198.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4A4AB8" wp14:editId="43004A8B">
                <wp:simplePos x="0" y="0"/>
                <wp:positionH relativeFrom="column">
                  <wp:posOffset>1703070</wp:posOffset>
                </wp:positionH>
                <wp:positionV relativeFrom="paragraph">
                  <wp:posOffset>37465</wp:posOffset>
                </wp:positionV>
                <wp:extent cx="0" cy="184068"/>
                <wp:effectExtent l="0" t="0" r="38100" b="260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0A7AD" id="Straight Connector 2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pt,2.95pt" to="134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" strokecolor="#4579b8 [3044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98CB5D" wp14:editId="339DA108">
                <wp:simplePos x="0" y="0"/>
                <wp:positionH relativeFrom="column">
                  <wp:posOffset>159075</wp:posOffset>
                </wp:positionH>
                <wp:positionV relativeFrom="paragraph">
                  <wp:posOffset>123929</wp:posOffset>
                </wp:positionV>
                <wp:extent cx="308344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92F43" id="Straight Connector 1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55pt,9.75pt" to="255.3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" strokecolor="black [3040]"/>
            </w:pict>
          </mc:Fallback>
        </mc:AlternateContent>
      </w:r>
    </w:p>
    <w:p w14:paraId="3E413EE8" w14:textId="1307C80A" w:rsidR="00D31C2F" w:rsidRDefault="00D31C2F">
      <w:pPr>
        <w:spacing w:before="3" w:line="360" w:lineRule="auto"/>
        <w:ind w:left="100" w:right="77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A7F31B8" wp14:editId="49DBD122">
                <wp:simplePos x="0" y="0"/>
                <wp:positionH relativeFrom="column">
                  <wp:posOffset>2130044</wp:posOffset>
                </wp:positionH>
                <wp:positionV relativeFrom="paragraph">
                  <wp:posOffset>194615</wp:posOffset>
                </wp:positionV>
                <wp:extent cx="585216" cy="280988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A0F53" w14:textId="36DFD7D8" w:rsidR="00D31C2F" w:rsidRDefault="00D31C2F" w:rsidP="00D31C2F">
                            <w:proofErr w:type="spellStart"/>
                            <w:r>
                              <w:t>sedang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31B8" id="Text Box 18" o:spid="_x0000_s1029" type="#_x0000_t202" style="position:absolute;left:0;text-align:left;margin-left:167.7pt;margin-top:15.3pt;width:46.1pt;height:22.1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2PXMAIAAFkEAAAOAAAAZHJzL2Uyb0RvYy54bWysVMGO2jAQvVfqP1i+lwQKl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" filled="f" stroked="f" strokeweight=".5pt">
                <v:textbox>
                  <w:txbxContent>
                    <w:p w14:paraId="3FCA0F53" w14:textId="36DFD7D8" w:rsidR="00D31C2F" w:rsidRDefault="00D31C2F" w:rsidP="00D31C2F">
                      <w:proofErr w:type="spellStart"/>
                      <w:r>
                        <w:t>sedang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782B6D0" wp14:editId="63B48217">
                <wp:simplePos x="0" y="0"/>
                <wp:positionH relativeFrom="column">
                  <wp:posOffset>1925637</wp:posOffset>
                </wp:positionH>
                <wp:positionV relativeFrom="paragraph">
                  <wp:posOffset>4445</wp:posOffset>
                </wp:positionV>
                <wp:extent cx="385763" cy="28098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3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47224" w14:textId="38AE5A7F" w:rsidR="00D31C2F" w:rsidRDefault="00D31C2F" w:rsidP="00D31C2F">
                            <w:r>
                              <w:t>0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B6D0" id="Text Box 6" o:spid="_x0000_s1030" type="#_x0000_t202" style="position:absolute;left:0;text-align:left;margin-left:151.6pt;margin-top:.35pt;width:30.4pt;height:22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" filled="f" stroked="f" strokeweight=".5pt">
                <v:textbox>
                  <w:txbxContent>
                    <w:p w14:paraId="57747224" w14:textId="38AE5A7F" w:rsidR="00D31C2F" w:rsidRDefault="00D31C2F" w:rsidP="00D31C2F">
                      <w:r>
                        <w:t>0</w:t>
                      </w:r>
                      <w: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57498CB" wp14:editId="4FA70CE1">
                <wp:simplePos x="0" y="0"/>
                <wp:positionH relativeFrom="column">
                  <wp:posOffset>2344738</wp:posOffset>
                </wp:positionH>
                <wp:positionV relativeFrom="paragraph">
                  <wp:posOffset>4763</wp:posOffset>
                </wp:positionV>
                <wp:extent cx="485775" cy="280988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2288B" w14:textId="6D61F8DB" w:rsidR="00D31C2F" w:rsidRDefault="00D31C2F" w:rsidP="00D31C2F">
                            <w:r>
                              <w:t>0.</w:t>
                            </w:r>
                            <w:r>
                              <w:t>7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98CB" id="Text Box 7" o:spid="_x0000_s1031" type="#_x0000_t202" style="position:absolute;left:0;text-align:left;margin-left:184.65pt;margin-top:.4pt;width:38.25pt;height:22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" filled="f" stroked="f" strokeweight=".5pt">
                <v:textbox>
                  <w:txbxContent>
                    <w:p w14:paraId="77E2288B" w14:textId="6D61F8DB" w:rsidR="00D31C2F" w:rsidRDefault="00D31C2F" w:rsidP="00D31C2F">
                      <w:r>
                        <w:t>0.</w:t>
                      </w:r>
                      <w:r>
                        <w:t>7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DF86F0D" wp14:editId="1868299C">
                <wp:simplePos x="0" y="0"/>
                <wp:positionH relativeFrom="column">
                  <wp:posOffset>1577658</wp:posOffset>
                </wp:positionH>
                <wp:positionV relativeFrom="paragraph">
                  <wp:posOffset>9525</wp:posOffset>
                </wp:positionV>
                <wp:extent cx="257175" cy="28098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8F42B" w14:textId="755A3CCE" w:rsidR="00D31C2F" w:rsidRDefault="00D31C2F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6F0D" id="Text Box 5" o:spid="_x0000_s1032" type="#_x0000_t202" style="position:absolute;left:0;text-align:left;margin-left:124.25pt;margin-top:.75pt;width:20.25pt;height:22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" filled="f" stroked="f" strokeweight=".5pt">
                <v:textbox>
                  <w:txbxContent>
                    <w:p w14:paraId="53A8F42B" w14:textId="755A3CCE" w:rsidR="00D31C2F" w:rsidRDefault="00D31C2F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91D1731" w14:textId="58696041" w:rsidR="00D31C2F" w:rsidRDefault="00D31C2F">
      <w:pPr>
        <w:spacing w:before="3" w:line="360" w:lineRule="auto"/>
        <w:ind w:left="100" w:right="77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4708618" wp14:editId="4B5064A6">
                <wp:simplePos x="0" y="0"/>
                <wp:positionH relativeFrom="column">
                  <wp:posOffset>219075</wp:posOffset>
                </wp:positionH>
                <wp:positionV relativeFrom="paragraph">
                  <wp:posOffset>191643</wp:posOffset>
                </wp:positionV>
                <wp:extent cx="427939" cy="280988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39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79D17" w14:textId="77777777" w:rsidR="00D31C2F" w:rsidRDefault="00D31C2F" w:rsidP="00D31C2F">
                            <w:proofErr w:type="spellStart"/>
                            <w:r>
                              <w:t>kuat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8618" id="Text Box 20" o:spid="_x0000_s1033" type="#_x0000_t202" style="position:absolute;left:0;text-align:left;margin-left:17.25pt;margin-top:15.1pt;width:33.7pt;height:22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" filled="f" stroked="f" strokeweight=".5pt">
                <v:textbox>
                  <w:txbxContent>
                    <w:p w14:paraId="02579D17" w14:textId="77777777" w:rsidR="00D31C2F" w:rsidRDefault="00D31C2F" w:rsidP="00D31C2F">
                      <w:proofErr w:type="spellStart"/>
                      <w:r>
                        <w:t>kuat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010EEA2" wp14:editId="40125FDC">
                <wp:simplePos x="0" y="0"/>
                <wp:positionH relativeFrom="column">
                  <wp:posOffset>2626995</wp:posOffset>
                </wp:positionH>
                <wp:positionV relativeFrom="paragraph">
                  <wp:posOffset>203555</wp:posOffset>
                </wp:positionV>
                <wp:extent cx="427939" cy="280988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39" cy="280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BC276" w14:textId="6AC46F74" w:rsidR="00D31C2F" w:rsidRDefault="00D31C2F" w:rsidP="00D31C2F">
                            <w:proofErr w:type="spellStart"/>
                            <w:r>
                              <w:t>kuat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0EEA2" id="Text Box 19" o:spid="_x0000_s1034" type="#_x0000_t202" style="position:absolute;left:0;text-align:left;margin-left:206.85pt;margin-top:16.05pt;width:33.7pt;height:22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" filled="f" stroked="f" strokeweight=".5pt">
                <v:textbox>
                  <w:txbxContent>
                    <w:p w14:paraId="2D5BC276" w14:textId="6AC46F74" w:rsidR="00D31C2F" w:rsidRDefault="00D31C2F" w:rsidP="00D31C2F">
                      <w:proofErr w:type="spellStart"/>
                      <w:r>
                        <w:t>kuat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1780AFE" wp14:editId="3C034EA0">
                <wp:simplePos x="0" y="0"/>
                <wp:positionH relativeFrom="column">
                  <wp:posOffset>1673225</wp:posOffset>
                </wp:positionH>
                <wp:positionV relativeFrom="paragraph">
                  <wp:posOffset>58319</wp:posOffset>
                </wp:positionV>
                <wp:extent cx="500063" cy="0"/>
                <wp:effectExtent l="0" t="76200" r="1460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96C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1.75pt;margin-top:4.6pt;width:39.4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9v0wEAAAEEAAAOAAAAZHJzL2Uyb0RvYy54bWysU9uO0zAQfUfiHyy/06RF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" strokecolor="#4579b8 [3044]">
                <v:stroke endarrow="block"/>
              </v:shape>
            </w:pict>
          </mc:Fallback>
        </mc:AlternateContent>
      </w:r>
    </w:p>
    <w:p w14:paraId="2FB896EB" w14:textId="31139C8B" w:rsidR="00D31C2F" w:rsidRDefault="00D31C2F">
      <w:pPr>
        <w:spacing w:before="3"/>
        <w:ind w:left="100" w:right="8618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B4B9FD9" wp14:editId="22A40716">
                <wp:simplePos x="0" y="0"/>
                <wp:positionH relativeFrom="column">
                  <wp:posOffset>1672590</wp:posOffset>
                </wp:positionH>
                <wp:positionV relativeFrom="paragraph">
                  <wp:posOffset>70485</wp:posOffset>
                </wp:positionV>
                <wp:extent cx="10001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EED71" id="Straight Arrow Connector 13" o:spid="_x0000_s1026" type="#_x0000_t32" style="position:absolute;margin-left:131.7pt;margin-top:5.55pt;width:78.7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9044764" wp14:editId="5B2E84A8">
                <wp:simplePos x="0" y="0"/>
                <wp:positionH relativeFrom="column">
                  <wp:posOffset>636905</wp:posOffset>
                </wp:positionH>
                <wp:positionV relativeFrom="paragraph">
                  <wp:posOffset>61518</wp:posOffset>
                </wp:positionV>
                <wp:extent cx="923925" cy="4763"/>
                <wp:effectExtent l="38100" t="76200" r="0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DCB6" id="Straight Arrow Connector 15" o:spid="_x0000_s1026" type="#_x0000_t32" style="position:absolute;margin-left:50.15pt;margin-top:4.85pt;width:72.75pt;height:.4pt;flip:x 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280AE1FD" w14:textId="77777777" w:rsidR="00D31C2F" w:rsidRDefault="00D31C2F">
      <w:pPr>
        <w:spacing w:before="3"/>
        <w:ind w:left="100" w:right="8618"/>
        <w:jc w:val="both"/>
        <w:rPr>
          <w:sz w:val="24"/>
          <w:szCs w:val="24"/>
        </w:rPr>
      </w:pPr>
    </w:p>
    <w:p w14:paraId="13052216" w14:textId="66320586" w:rsidR="00B56358" w:rsidRDefault="00D31C2F">
      <w:pPr>
        <w:spacing w:before="3"/>
        <w:ind w:left="100" w:right="8618"/>
        <w:jc w:val="both"/>
        <w:rPr>
          <w:sz w:val="24"/>
          <w:szCs w:val="24"/>
        </w:rPr>
      </w:pPr>
      <w:r>
        <w:rPr>
          <w:sz w:val="24"/>
          <w:szCs w:val="24"/>
        </w:rPr>
        <w:t>Diman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14:paraId="46F9580B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66B384B9" w14:textId="77777777" w:rsidR="00B56358" w:rsidRDefault="00D31C2F">
      <w:pPr>
        <w:spacing w:line="359" w:lineRule="auto"/>
        <w:ind w:left="100" w:right="3409"/>
        <w:rPr>
          <w:sz w:val="24"/>
          <w:szCs w:val="24"/>
        </w:rPr>
      </w:pPr>
      <w:r>
        <w:rPr>
          <w:sz w:val="24"/>
          <w:szCs w:val="24"/>
        </w:rPr>
        <w:t>r =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1,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Y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rna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. r =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0,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ubun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X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Y.</w:t>
      </w:r>
    </w:p>
    <w:p w14:paraId="0FF7882C" w14:textId="77777777" w:rsidR="00B56358" w:rsidRDefault="00D31C2F">
      <w:pPr>
        <w:spacing w:before="7" w:line="359" w:lineRule="auto"/>
        <w:ind w:left="100" w:right="3476"/>
        <w:rPr>
          <w:sz w:val="24"/>
          <w:szCs w:val="24"/>
        </w:rPr>
      </w:pPr>
      <w:r>
        <w:rPr>
          <w:sz w:val="24"/>
          <w:szCs w:val="24"/>
        </w:rPr>
        <w:t>r =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1,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X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Y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rna</w:t>
      </w:r>
      <w:proofErr w:type="spellEnd"/>
      <w:r>
        <w:rPr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lasi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rl</w:t>
      </w:r>
      <w:proofErr w:type="spellEnd"/>
      <w:r>
        <w:rPr>
          <w:sz w:val="24"/>
          <w:szCs w:val="24"/>
        </w:rPr>
        <w:t xml:space="preserve"> Pe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rson</w:t>
      </w:r>
    </w:p>
    <w:p w14:paraId="262FC718" w14:textId="77777777" w:rsidR="00B56358" w:rsidRDefault="00D31C2F">
      <w:pPr>
        <w:spacing w:line="220" w:lineRule="exact"/>
        <w:ind w:left="1149"/>
        <w:rPr>
          <w:rFonts w:ascii="Symbol" w:eastAsia="Symbol" w:hAnsi="Symbol" w:cs="Symbol"/>
          <w:sz w:val="31"/>
          <w:szCs w:val="31"/>
        </w:rPr>
      </w:pPr>
      <w:r>
        <w:rPr>
          <w:spacing w:val="14"/>
          <w:position w:val="-6"/>
        </w:rPr>
        <w:t>n</w:t>
      </w:r>
      <w:r>
        <w:rPr>
          <w:spacing w:val="-11"/>
          <w:position w:val="-6"/>
        </w:rPr>
        <w:t xml:space="preserve"> </w:t>
      </w:r>
      <w:r>
        <w:rPr>
          <w:spacing w:val="-7"/>
          <w:position w:val="-6"/>
        </w:rPr>
        <w:t>X</w:t>
      </w:r>
      <w:r>
        <w:rPr>
          <w:position w:val="-6"/>
        </w:rPr>
        <w:t>Y</w:t>
      </w:r>
      <w:r>
        <w:rPr>
          <w:spacing w:val="2"/>
          <w:position w:val="-6"/>
        </w:rPr>
        <w:t xml:space="preserve"> </w:t>
      </w:r>
      <w:r>
        <w:rPr>
          <w:spacing w:val="-13"/>
          <w:position w:val="-6"/>
        </w:rPr>
        <w:t xml:space="preserve"> </w:t>
      </w:r>
      <w:r>
        <w:rPr>
          <w:spacing w:val="-11"/>
          <w:w w:val="91"/>
          <w:position w:val="-6"/>
        </w:rPr>
        <w:t xml:space="preserve"> </w:t>
      </w:r>
      <w:r>
        <w:rPr>
          <w:spacing w:val="11"/>
          <w:w w:val="91"/>
          <w:position w:val="-6"/>
        </w:rPr>
        <w:t>X</w:t>
      </w:r>
      <w:r>
        <w:rPr>
          <w:spacing w:val="-10"/>
          <w:w w:val="91"/>
          <w:position w:val="-6"/>
        </w:rPr>
        <w:t xml:space="preserve"> </w:t>
      </w:r>
      <w:r>
        <w:rPr>
          <w:spacing w:val="12"/>
          <w:w w:val="102"/>
          <w:position w:val="-6"/>
        </w:rPr>
        <w:t>Y</w:t>
      </w:r>
    </w:p>
    <w:p w14:paraId="11F5A5A9" w14:textId="77777777" w:rsidR="00B56358" w:rsidRDefault="00D31C2F">
      <w:pPr>
        <w:spacing w:line="520" w:lineRule="exact"/>
        <w:ind w:left="593"/>
        <w:rPr>
          <w:rFonts w:ascii="Symbol" w:eastAsia="Symbol" w:hAnsi="Symbol" w:cs="Symbol"/>
          <w:sz w:val="49"/>
          <w:szCs w:val="49"/>
        </w:rPr>
      </w:pPr>
      <w:r>
        <w:pict w14:anchorId="0094C437">
          <v:group id="_x0000_s1027" style="position:absolute;left:0;text-align:left;margin-left:88.7pt;margin-top:4.95pt;width:157.85pt;height:20.4pt;z-index:-251658752;mso-position-horizontal-relative:page" coordorigin="1774,99" coordsize="3157,408">
            <v:shape id="_x0000_s1032" style="position:absolute;left:1803;top:364;width:26;height:15" coordorigin="1803,364" coordsize="26,15" path="m1803,379r26,-15e" filled="f" strokeweight=".14333mm">
              <v:path arrowok="t"/>
            </v:shape>
            <v:shape id="_x0000_s1031" style="position:absolute;left:1829;top:368;width:37;height:131" coordorigin="1829,368" coordsize="37,131" path="m1829,368r37,131e" filled="f" strokeweight=".29047mm">
              <v:path arrowok="t"/>
            </v:shape>
            <v:shape id="_x0000_s1030" style="position:absolute;left:1870;top:138;width:49;height:361" coordorigin="1870,138" coordsize="49,361" path="m1870,499r49,-361e" filled="f" strokeweight=".14539mm">
              <v:path arrowok="t"/>
            </v:shape>
            <v:shape id="_x0000_s1029" style="position:absolute;left:1919;top:138;width:2987;height:0" coordorigin="1919,138" coordsize="2987,0" path="m1919,138r2987,e" filled="f" strokeweight=".14261mm">
              <v:path arrowok="t"/>
            </v:shape>
            <v:shape id="_x0000_s1028" style="position:absolute;left:1779;top:104;width:3147;height:0" coordorigin="1779,104" coordsize="3147,0" path="m1779,104r3147,e" filled="f" strokeweight=".17617mm">
              <v:path arrowok="t"/>
            </v:shape>
            <w10:wrap anchorx="page"/>
          </v:group>
        </w:pict>
      </w:r>
      <w:r>
        <w:rPr>
          <w:spacing w:val="14"/>
          <w:w w:val="102"/>
          <w:position w:val="-2"/>
        </w:rPr>
        <w:t>n</w:t>
      </w:r>
      <w:r>
        <w:rPr>
          <w:spacing w:val="-17"/>
          <w:position w:val="-2"/>
        </w:rPr>
        <w:t xml:space="preserve"> </w:t>
      </w:r>
      <w:r>
        <w:rPr>
          <w:spacing w:val="13"/>
          <w:position w:val="-2"/>
        </w:rPr>
        <w:t>X</w:t>
      </w:r>
      <w:r>
        <w:rPr>
          <w:position w:val="9"/>
        </w:rPr>
        <w:t>2</w:t>
      </w:r>
      <w:r>
        <w:rPr>
          <w:spacing w:val="15"/>
          <w:position w:val="9"/>
        </w:rPr>
        <w:t xml:space="preserve"> </w:t>
      </w:r>
      <w:r>
        <w:rPr>
          <w:spacing w:val="-13"/>
          <w:position w:val="-2"/>
        </w:rPr>
        <w:t xml:space="preserve"> </w:t>
      </w:r>
      <w:r>
        <w:rPr>
          <w:spacing w:val="-11"/>
          <w:w w:val="91"/>
          <w:position w:val="-2"/>
        </w:rPr>
        <w:t xml:space="preserve"> </w:t>
      </w:r>
      <w:r>
        <w:rPr>
          <w:spacing w:val="12"/>
          <w:w w:val="102"/>
          <w:position w:val="-2"/>
        </w:rPr>
        <w:t>X</w:t>
      </w:r>
      <w:r>
        <w:rPr>
          <w:w w:val="102"/>
          <w:position w:val="11"/>
        </w:rPr>
        <w:t>2</w:t>
      </w:r>
      <w:r>
        <w:rPr>
          <w:spacing w:val="-20"/>
          <w:position w:val="11"/>
        </w:rPr>
        <w:t xml:space="preserve"> </w:t>
      </w:r>
      <w:r>
        <w:rPr>
          <w:spacing w:val="14"/>
          <w:w w:val="102"/>
          <w:position w:val="-2"/>
        </w:rPr>
        <w:t>n</w:t>
      </w:r>
      <w:r>
        <w:rPr>
          <w:spacing w:val="-16"/>
          <w:position w:val="-2"/>
        </w:rPr>
        <w:t xml:space="preserve"> </w:t>
      </w:r>
      <w:r>
        <w:rPr>
          <w:spacing w:val="13"/>
          <w:position w:val="-2"/>
        </w:rPr>
        <w:t>Y</w:t>
      </w:r>
      <w:r>
        <w:rPr>
          <w:position w:val="9"/>
        </w:rPr>
        <w:t>2</w:t>
      </w:r>
      <w:r>
        <w:rPr>
          <w:spacing w:val="15"/>
          <w:position w:val="9"/>
        </w:rPr>
        <w:t xml:space="preserve"> </w:t>
      </w:r>
      <w:r>
        <w:rPr>
          <w:spacing w:val="-13"/>
          <w:position w:val="-2"/>
        </w:rPr>
        <w:t xml:space="preserve"> </w:t>
      </w:r>
      <w:r>
        <w:rPr>
          <w:spacing w:val="-11"/>
          <w:w w:val="91"/>
          <w:position w:val="-2"/>
        </w:rPr>
        <w:t xml:space="preserve"> </w:t>
      </w:r>
      <w:r>
        <w:rPr>
          <w:spacing w:val="12"/>
          <w:w w:val="102"/>
          <w:position w:val="-2"/>
        </w:rPr>
        <w:t>Y</w:t>
      </w:r>
      <w:r>
        <w:rPr>
          <w:w w:val="102"/>
          <w:position w:val="11"/>
        </w:rPr>
        <w:t>2</w:t>
      </w:r>
      <w:r>
        <w:rPr>
          <w:spacing w:val="-20"/>
          <w:position w:val="11"/>
        </w:rPr>
        <w:t xml:space="preserve"> </w:t>
      </w:r>
    </w:p>
    <w:p w14:paraId="17E0F1E1" w14:textId="77777777" w:rsidR="00B56358" w:rsidRDefault="00B56358">
      <w:pPr>
        <w:spacing w:before="8" w:line="160" w:lineRule="exact"/>
        <w:rPr>
          <w:sz w:val="16"/>
          <w:szCs w:val="16"/>
        </w:rPr>
      </w:pPr>
    </w:p>
    <w:p w14:paraId="2BAC0208" w14:textId="77777777" w:rsidR="00B56358" w:rsidRDefault="00D31C2F">
      <w:pPr>
        <w:ind w:left="100" w:right="8618"/>
        <w:jc w:val="both"/>
        <w:rPr>
          <w:sz w:val="24"/>
          <w:szCs w:val="24"/>
        </w:rPr>
      </w:pPr>
      <w:r>
        <w:pict w14:anchorId="663831E4">
          <v:shape id="_x0000_s1026" type="#_x0000_t202" style="position:absolute;left:0;text-align:left;margin-left:73.9pt;margin-top:-34.75pt;width:12.1pt;height:10.15pt;z-index:-251657728;mso-position-horizontal-relative:page" filled="f" stroked="f">
            <v:textbox inset="0,0,0,0">
              <w:txbxContent>
                <w:p w14:paraId="332C2CC2" w14:textId="77777777" w:rsidR="00B56358" w:rsidRDefault="00D31C2F">
                  <w:pPr>
                    <w:spacing w:line="200" w:lineRule="exact"/>
                    <w:ind w:right="-51"/>
                    <w:rPr>
                      <w:rFonts w:ascii="Symbol" w:eastAsia="Symbol" w:hAnsi="Symbol" w:cs="Symbol"/>
                    </w:rPr>
                  </w:pPr>
                  <w:r>
                    <w:t>r</w:t>
                  </w:r>
                  <w:r>
                    <w:rPr>
                      <w:spacing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t>Diman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:</w:t>
      </w:r>
    </w:p>
    <w:p w14:paraId="00D6B6B7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482C3ABC" w14:textId="77777777" w:rsidR="00B56358" w:rsidRDefault="00D31C2F">
      <w:pPr>
        <w:spacing w:line="359" w:lineRule="auto"/>
        <w:ind w:left="100" w:right="6309"/>
        <w:rPr>
          <w:sz w:val="24"/>
          <w:szCs w:val="24"/>
        </w:rPr>
      </w:pPr>
      <w:proofErr w:type="gramStart"/>
      <w:r>
        <w:rPr>
          <w:sz w:val="24"/>
          <w:szCs w:val="24"/>
        </w:rPr>
        <w:t>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Y: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ikat</w:t>
      </w:r>
      <w:proofErr w:type="spellEnd"/>
      <w:r>
        <w:rPr>
          <w:sz w:val="24"/>
          <w:szCs w:val="24"/>
        </w:rPr>
        <w:t>)</w:t>
      </w:r>
    </w:p>
    <w:p w14:paraId="63D6173C" w14:textId="77777777" w:rsidR="00B56358" w:rsidRDefault="00D31C2F">
      <w:pPr>
        <w:spacing w:before="7"/>
        <w:ind w:left="100" w:right="7426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</w:p>
    <w:p w14:paraId="27465568" w14:textId="77777777" w:rsidR="00B56358" w:rsidRDefault="00B56358">
      <w:pPr>
        <w:spacing w:before="9" w:line="180" w:lineRule="exact"/>
        <w:rPr>
          <w:sz w:val="19"/>
          <w:szCs w:val="19"/>
        </w:rPr>
      </w:pPr>
    </w:p>
    <w:p w14:paraId="50472CE1" w14:textId="77777777" w:rsidR="00B56358" w:rsidRDefault="00B56358">
      <w:pPr>
        <w:spacing w:line="200" w:lineRule="exact"/>
      </w:pPr>
    </w:p>
    <w:p w14:paraId="5591931F" w14:textId="77777777" w:rsidR="00B56358" w:rsidRDefault="00B56358">
      <w:pPr>
        <w:spacing w:line="200" w:lineRule="exact"/>
      </w:pPr>
    </w:p>
    <w:p w14:paraId="4CC5EEDE" w14:textId="77777777" w:rsidR="00B56358" w:rsidRDefault="00B56358">
      <w:pPr>
        <w:spacing w:line="200" w:lineRule="exact"/>
      </w:pPr>
    </w:p>
    <w:p w14:paraId="606995FC" w14:textId="448C6780" w:rsidR="00B56358" w:rsidRDefault="00B56358">
      <w:pPr>
        <w:spacing w:line="200" w:lineRule="exact"/>
      </w:pPr>
    </w:p>
    <w:p w14:paraId="596B6301" w14:textId="07C1FE79" w:rsidR="00D31C2F" w:rsidRDefault="00D31C2F">
      <w:pPr>
        <w:spacing w:line="200" w:lineRule="exact"/>
      </w:pPr>
    </w:p>
    <w:p w14:paraId="384C2B05" w14:textId="5D1B2818" w:rsidR="00D31C2F" w:rsidRDefault="00D31C2F">
      <w:pPr>
        <w:spacing w:line="200" w:lineRule="exact"/>
      </w:pPr>
    </w:p>
    <w:p w14:paraId="75DE1348" w14:textId="6396A6F1" w:rsidR="00D31C2F" w:rsidRDefault="00D31C2F">
      <w:pPr>
        <w:spacing w:line="200" w:lineRule="exact"/>
      </w:pPr>
    </w:p>
    <w:p w14:paraId="258F5A12" w14:textId="077F3B4F" w:rsidR="00D31C2F" w:rsidRDefault="00D31C2F">
      <w:pPr>
        <w:spacing w:line="200" w:lineRule="exact"/>
      </w:pPr>
    </w:p>
    <w:p w14:paraId="37130637" w14:textId="6FE22E84" w:rsidR="00D31C2F" w:rsidRDefault="00D31C2F">
      <w:pPr>
        <w:spacing w:line="200" w:lineRule="exact"/>
      </w:pPr>
    </w:p>
    <w:p w14:paraId="531F632E" w14:textId="762CC4D5" w:rsidR="00D31C2F" w:rsidRDefault="00D31C2F">
      <w:pPr>
        <w:spacing w:line="200" w:lineRule="exact"/>
      </w:pPr>
    </w:p>
    <w:p w14:paraId="2E881983" w14:textId="77777777" w:rsidR="00D31C2F" w:rsidRDefault="00D31C2F">
      <w:pPr>
        <w:spacing w:line="200" w:lineRule="exact"/>
      </w:pPr>
    </w:p>
    <w:p w14:paraId="4DABCE7F" w14:textId="77777777" w:rsidR="00B56358" w:rsidRDefault="00D31C2F">
      <w:pPr>
        <w:ind w:left="100" w:right="6195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8.1.3 </w:t>
      </w:r>
      <w:proofErr w:type="spellStart"/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f</w:t>
      </w:r>
      <w:r>
        <w:rPr>
          <w:b/>
          <w:sz w:val="24"/>
          <w:szCs w:val="24"/>
        </w:rPr>
        <w:t>is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3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asi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( </w:t>
      </w:r>
      <w:r>
        <w:rPr>
          <w:b/>
          <w:spacing w:val="1"/>
          <w:sz w:val="24"/>
          <w:szCs w:val="24"/>
        </w:rPr>
        <w:t>r</w:t>
      </w:r>
      <w:proofErr w:type="gramEnd"/>
      <w:r>
        <w:rPr>
          <w:b/>
          <w:spacing w:val="1"/>
          <w:position w:val="11"/>
          <w:sz w:val="16"/>
          <w:szCs w:val="16"/>
        </w:rPr>
        <w:t>2</w:t>
      </w:r>
      <w:r>
        <w:rPr>
          <w:b/>
          <w:sz w:val="24"/>
          <w:szCs w:val="24"/>
        </w:rPr>
        <w:t>)</w:t>
      </w:r>
    </w:p>
    <w:p w14:paraId="531DB1D5" w14:textId="77777777" w:rsidR="00B56358" w:rsidRDefault="00B56358">
      <w:pPr>
        <w:spacing w:before="2" w:line="140" w:lineRule="exact"/>
        <w:rPr>
          <w:sz w:val="14"/>
          <w:szCs w:val="14"/>
        </w:rPr>
      </w:pPr>
    </w:p>
    <w:p w14:paraId="353C0E19" w14:textId="77777777" w:rsidR="00B56358" w:rsidRDefault="00D31C2F">
      <w:pPr>
        <w:spacing w:line="312" w:lineRule="auto"/>
        <w:ind w:left="100" w:right="80" w:firstLine="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(</w:t>
      </w:r>
      <w:r>
        <w:rPr>
          <w:spacing w:val="-1"/>
          <w:sz w:val="24"/>
          <w:szCs w:val="24"/>
        </w:rPr>
        <w:t>r</w:t>
      </w:r>
      <w:r>
        <w:rPr>
          <w:position w:val="8"/>
          <w:sz w:val="12"/>
          <w:szCs w:val="12"/>
        </w:rPr>
        <w:t>2</w:t>
      </w:r>
      <w:r>
        <w:rPr>
          <w:sz w:val="24"/>
          <w:szCs w:val="24"/>
        </w:rPr>
        <w:t>)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mpuan</w:t>
      </w:r>
      <w:proofErr w:type="spellEnd"/>
      <w:r>
        <w:rPr>
          <w:sz w:val="24"/>
          <w:szCs w:val="24"/>
        </w:rPr>
        <w:t xml:space="preserve"> model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.  </w:t>
      </w:r>
      <w:proofErr w:type="gramStart"/>
      <w:r>
        <w:rPr>
          <w:sz w:val="24"/>
          <w:szCs w:val="24"/>
        </w:rPr>
        <w:t xml:space="preserve">Nilai 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nol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Nil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r</w:t>
      </w:r>
      <w:proofErr w:type="gramStart"/>
      <w:r>
        <w:rPr>
          <w:position w:val="8"/>
          <w:sz w:val="12"/>
          <w:szCs w:val="12"/>
        </w:rPr>
        <w:t xml:space="preserve">2 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 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rti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mampu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mat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 xml:space="preserve">“ </w:t>
      </w:r>
      <w:proofErr w:type="spellStart"/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proofErr w:type="gramEnd"/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mua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masi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butuhkan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diksi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mam </w:t>
      </w:r>
      <w:proofErr w:type="spellStart"/>
      <w:r>
        <w:rPr>
          <w:sz w:val="24"/>
          <w:szCs w:val="24"/>
        </w:rPr>
        <w:t>Gho</w:t>
      </w:r>
      <w:r>
        <w:rPr>
          <w:spacing w:val="1"/>
          <w:sz w:val="24"/>
          <w:szCs w:val="24"/>
        </w:rPr>
        <w:t>za</w:t>
      </w:r>
      <w:r>
        <w:rPr>
          <w:sz w:val="24"/>
          <w:szCs w:val="24"/>
        </w:rPr>
        <w:t>li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2014:97).</w:t>
      </w:r>
    </w:p>
    <w:p w14:paraId="5BF5A721" w14:textId="77777777" w:rsidR="00B56358" w:rsidRDefault="00D31C2F">
      <w:pPr>
        <w:spacing w:line="260" w:lineRule="exact"/>
        <w:ind w:left="100" w:right="3524"/>
        <w:jc w:val="both"/>
        <w:rPr>
          <w:sz w:val="24"/>
          <w:szCs w:val="24"/>
        </w:rPr>
        <w:sectPr w:rsidR="00B56358">
          <w:pgSz w:w="12240" w:h="15840"/>
          <w:pgMar w:top="1480" w:right="1320" w:bottom="280" w:left="1340" w:header="720" w:footer="720" w:gutter="0"/>
          <w:cols w:space="720"/>
        </w:sectPr>
      </w:pP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position w:val="11"/>
          <w:sz w:val="16"/>
          <w:szCs w:val="16"/>
        </w:rPr>
        <w:t xml:space="preserve">2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r>
        <w:rPr>
          <w:position w:val="11"/>
          <w:sz w:val="16"/>
          <w:szCs w:val="16"/>
        </w:rPr>
        <w:t>2</w:t>
      </w:r>
      <w:r>
        <w:rPr>
          <w:spacing w:val="21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z w:val="24"/>
          <w:szCs w:val="24"/>
        </w:rPr>
        <w:t>00 %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proofErr w:type="gramStart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%</w:t>
      </w:r>
    </w:p>
    <w:p w14:paraId="7A1972DA" w14:textId="77777777" w:rsidR="00B56358" w:rsidRDefault="00B56358">
      <w:pPr>
        <w:spacing w:line="200" w:lineRule="exact"/>
      </w:pPr>
    </w:p>
    <w:p w14:paraId="3D581B8B" w14:textId="77777777" w:rsidR="00B56358" w:rsidRDefault="00B56358">
      <w:pPr>
        <w:spacing w:line="200" w:lineRule="exact"/>
      </w:pPr>
    </w:p>
    <w:p w14:paraId="78257132" w14:textId="77777777" w:rsidR="00B56358" w:rsidRDefault="00B56358">
      <w:pPr>
        <w:spacing w:line="200" w:lineRule="exact"/>
      </w:pPr>
    </w:p>
    <w:p w14:paraId="4F7472DD" w14:textId="77777777" w:rsidR="00B56358" w:rsidRDefault="00B56358">
      <w:pPr>
        <w:spacing w:line="200" w:lineRule="exact"/>
      </w:pPr>
    </w:p>
    <w:p w14:paraId="4167711C" w14:textId="77777777" w:rsidR="00B56358" w:rsidRDefault="00B56358">
      <w:pPr>
        <w:spacing w:line="200" w:lineRule="exact"/>
      </w:pPr>
    </w:p>
    <w:p w14:paraId="386B1D6F" w14:textId="77777777" w:rsidR="00B56358" w:rsidRDefault="00B56358">
      <w:pPr>
        <w:spacing w:before="14" w:line="260" w:lineRule="exact"/>
        <w:rPr>
          <w:sz w:val="26"/>
          <w:szCs w:val="26"/>
        </w:rPr>
      </w:pPr>
    </w:p>
    <w:p w14:paraId="0054F223" w14:textId="77777777" w:rsidR="00B56358" w:rsidRDefault="00D31C2F">
      <w:pPr>
        <w:spacing w:before="29"/>
        <w:ind w:left="220" w:right="5992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8.2 </w:t>
      </w:r>
      <w:proofErr w:type="spellStart"/>
      <w:r>
        <w:rPr>
          <w:b/>
          <w:sz w:val="24"/>
          <w:szCs w:val="24"/>
        </w:rPr>
        <w:t>Contoh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oal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-3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en</w:t>
      </w:r>
      <w:r>
        <w:rPr>
          <w:b/>
          <w:sz w:val="24"/>
          <w:szCs w:val="24"/>
        </w:rPr>
        <w:t>y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lesaian</w:t>
      </w:r>
      <w:proofErr w:type="spellEnd"/>
    </w:p>
    <w:p w14:paraId="55D9CEC7" w14:textId="77777777" w:rsidR="00B56358" w:rsidRDefault="00B56358">
      <w:pPr>
        <w:spacing w:before="2" w:line="180" w:lineRule="exact"/>
        <w:rPr>
          <w:sz w:val="19"/>
          <w:szCs w:val="19"/>
        </w:rPr>
      </w:pPr>
    </w:p>
    <w:p w14:paraId="1FDE8CA0" w14:textId="77777777" w:rsidR="00B56358" w:rsidRDefault="00D31C2F">
      <w:pPr>
        <w:ind w:left="220" w:right="864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37C5A04E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33A3A36F" w14:textId="77777777" w:rsidR="00B56358" w:rsidRDefault="00D31C2F">
      <w:pPr>
        <w:spacing w:line="360" w:lineRule="auto"/>
        <w:ind w:left="220" w:right="78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hli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iku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tura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mat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puluh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buh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ondisi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rupa</w:t>
      </w:r>
      <w:proofErr w:type="spellEnd"/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pacing w:val="5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</w:t>
      </w:r>
      <w:proofErr w:type="spellEnd"/>
      <w:r>
        <w:rPr>
          <w:spacing w:val="4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riode</w:t>
      </w:r>
      <w:proofErr w:type="spellEnd"/>
      <w:r>
        <w:rPr>
          <w:spacing w:val="4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mpat</w:t>
      </w:r>
      <w:proofErr w:type="spellEnd"/>
      <w:r>
        <w:rPr>
          <w:spacing w:val="4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ulan</w:t>
      </w:r>
      <w:proofErr w:type="spellEnd"/>
      <w:r>
        <w:rPr>
          <w:sz w:val="24"/>
          <w:szCs w:val="24"/>
        </w:rPr>
        <w:t>,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4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ukur</w:t>
      </w:r>
      <w:proofErr w:type="spellEnd"/>
      <w:r>
        <w:rPr>
          <w:sz w:val="24"/>
          <w:szCs w:val="24"/>
        </w:rPr>
        <w:t>.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unjukkan</w:t>
      </w:r>
      <w:proofErr w:type="spellEnd"/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</w:p>
    <w:p w14:paraId="27C19DA9" w14:textId="77777777" w:rsidR="00B56358" w:rsidRDefault="00D31C2F">
      <w:pPr>
        <w:spacing w:before="4" w:line="260" w:lineRule="exact"/>
        <w:ind w:left="220" w:right="8384"/>
        <w:jc w:val="both"/>
        <w:rPr>
          <w:sz w:val="24"/>
          <w:szCs w:val="24"/>
        </w:rPr>
      </w:pPr>
      <w:proofErr w:type="spellStart"/>
      <w:r>
        <w:rPr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rikut</w:t>
      </w:r>
      <w:proofErr w:type="spellEnd"/>
      <w:r>
        <w:rPr>
          <w:position w:val="-1"/>
          <w:sz w:val="24"/>
          <w:szCs w:val="24"/>
        </w:rPr>
        <w:t xml:space="preserve"> ini:</w:t>
      </w:r>
    </w:p>
    <w:p w14:paraId="49CA290C" w14:textId="77777777" w:rsidR="00B56358" w:rsidRDefault="00B56358">
      <w:pPr>
        <w:spacing w:before="7" w:line="140" w:lineRule="exact"/>
        <w:rPr>
          <w:sz w:val="15"/>
          <w:szCs w:val="15"/>
        </w:rPr>
      </w:pPr>
    </w:p>
    <w:p w14:paraId="6B95843A" w14:textId="77777777" w:rsidR="00B56358" w:rsidRDefault="00B56358">
      <w:pPr>
        <w:spacing w:line="200" w:lineRule="exact"/>
      </w:pPr>
    </w:p>
    <w:p w14:paraId="61FEA13A" w14:textId="77777777" w:rsidR="00B56358" w:rsidRDefault="00B56358">
      <w:pPr>
        <w:spacing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000"/>
        <w:gridCol w:w="1997"/>
      </w:tblGrid>
      <w:tr w:rsidR="00B56358" w14:paraId="3C884488" w14:textId="77777777">
        <w:trPr>
          <w:trHeight w:hRule="exact" w:val="962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C072A" w14:textId="77777777" w:rsidR="00B56358" w:rsidRDefault="00D31C2F">
            <w:pPr>
              <w:spacing w:line="260" w:lineRule="exact"/>
              <w:ind w:left="2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B889C" w14:textId="77777777" w:rsidR="00B56358" w:rsidRDefault="00B56358">
            <w:pPr>
              <w:spacing w:before="3" w:line="100" w:lineRule="exact"/>
              <w:rPr>
                <w:sz w:val="11"/>
                <w:szCs w:val="11"/>
              </w:rPr>
            </w:pPr>
          </w:p>
          <w:p w14:paraId="6E24A4E8" w14:textId="77777777" w:rsidR="00B56358" w:rsidRDefault="00B56358">
            <w:pPr>
              <w:spacing w:line="200" w:lineRule="exact"/>
            </w:pPr>
          </w:p>
          <w:p w14:paraId="0ED754A1" w14:textId="77777777" w:rsidR="00B56358" w:rsidRDefault="00D31C2F">
            <w:pPr>
              <w:ind w:left="409"/>
              <w:rPr>
                <w:sz w:val="24"/>
                <w:szCs w:val="24"/>
              </w:rPr>
            </w:pPr>
            <w:proofErr w:type="spellStart"/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upuk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ons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6556A" w14:textId="77777777" w:rsidR="00B56358" w:rsidRDefault="00D31C2F">
            <w:pPr>
              <w:spacing w:line="260" w:lineRule="exact"/>
              <w:ind w:left="424" w:right="42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ng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ian</w:t>
            </w:r>
            <w:proofErr w:type="spellEnd"/>
          </w:p>
          <w:p w14:paraId="3A97B4CD" w14:textId="77777777" w:rsidR="00B56358" w:rsidRDefault="00D31C2F">
            <w:pPr>
              <w:spacing w:before="41"/>
              <w:ind w:left="244" w:right="24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tomat</w:t>
            </w:r>
            <w:proofErr w:type="spellEnd"/>
          </w:p>
          <w:p w14:paraId="68FFE886" w14:textId="77777777" w:rsidR="00B56358" w:rsidRDefault="00D31C2F">
            <w:pPr>
              <w:spacing w:before="41"/>
              <w:ind w:left="635" w:right="63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B56358" w14:paraId="3C15A648" w14:textId="77777777">
        <w:trPr>
          <w:trHeight w:hRule="exact" w:val="446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9E5CE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1E5DB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BCA1E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</w:tr>
      <w:tr w:rsidR="00B56358" w14:paraId="48CE2256" w14:textId="77777777">
        <w:trPr>
          <w:trHeight w:hRule="exact" w:val="430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8F9A4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C81D" w14:textId="77777777" w:rsidR="00B56358" w:rsidRDefault="00D31C2F">
            <w:pPr>
              <w:spacing w:line="260" w:lineRule="exact"/>
              <w:ind w:left="895" w:right="8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301F0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46,4</w:t>
            </w:r>
          </w:p>
        </w:tc>
      </w:tr>
      <w:tr w:rsidR="00B56358" w14:paraId="678975D9" w14:textId="77777777">
        <w:trPr>
          <w:trHeight w:hRule="exact" w:val="430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82864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2546C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DBA1C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</w:tr>
      <w:tr w:rsidR="00B56358" w14:paraId="2F5E965E" w14:textId="77777777">
        <w:trPr>
          <w:trHeight w:hRule="exact" w:val="432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AF015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91ED5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0BCFA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30,5</w:t>
            </w:r>
          </w:p>
        </w:tc>
      </w:tr>
      <w:tr w:rsidR="00B56358" w14:paraId="727388AC" w14:textId="77777777">
        <w:trPr>
          <w:trHeight w:hRule="exact" w:val="444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B5BEE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293BF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B01DF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35,3</w:t>
            </w:r>
          </w:p>
        </w:tc>
      </w:tr>
      <w:tr w:rsidR="00B56358" w14:paraId="588C4F79" w14:textId="77777777">
        <w:trPr>
          <w:trHeight w:hRule="exact" w:val="432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F2552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797EC" w14:textId="77777777" w:rsidR="00B56358" w:rsidRDefault="00D31C2F">
            <w:pPr>
              <w:spacing w:line="260" w:lineRule="exact"/>
              <w:ind w:left="895" w:right="8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6C3079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42,2</w:t>
            </w:r>
          </w:p>
        </w:tc>
      </w:tr>
      <w:tr w:rsidR="00B56358" w14:paraId="205962C4" w14:textId="77777777">
        <w:trPr>
          <w:trHeight w:hRule="exact" w:val="430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1B3AB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67161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849F0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45,8</w:t>
            </w:r>
          </w:p>
        </w:tc>
      </w:tr>
      <w:tr w:rsidR="00B56358" w14:paraId="4E0F6024" w14:textId="77777777">
        <w:trPr>
          <w:trHeight w:hRule="exact" w:val="430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EC63B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794C8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3A435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28,4</w:t>
            </w:r>
          </w:p>
        </w:tc>
      </w:tr>
      <w:tr w:rsidR="00B56358" w14:paraId="15EF609C" w14:textId="77777777">
        <w:trPr>
          <w:trHeight w:hRule="exact" w:val="430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82B95" w14:textId="77777777" w:rsidR="00B56358" w:rsidRDefault="00D31C2F">
            <w:pPr>
              <w:spacing w:line="260" w:lineRule="exact"/>
              <w:ind w:left="285" w:right="2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CB92F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939E9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38,1</w:t>
            </w:r>
          </w:p>
        </w:tc>
      </w:tr>
      <w:tr w:rsidR="00B56358" w14:paraId="57A0126D" w14:textId="77777777">
        <w:trPr>
          <w:trHeight w:hRule="exact" w:val="430"/>
        </w:trPr>
        <w:tc>
          <w:tcPr>
            <w:tcW w:w="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A06A8" w14:textId="77777777" w:rsidR="00B56358" w:rsidRDefault="00D31C2F">
            <w:pPr>
              <w:spacing w:line="260" w:lineRule="exact"/>
              <w:ind w:left="225" w:right="2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2788" w14:textId="77777777" w:rsidR="00B56358" w:rsidRDefault="00D31C2F">
            <w:pPr>
              <w:spacing w:line="260" w:lineRule="exact"/>
              <w:ind w:left="806" w:right="80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3,8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F77B5" w14:textId="77777777" w:rsidR="00B56358" w:rsidRDefault="00D31C2F">
            <w:pPr>
              <w:spacing w:line="260" w:lineRule="exact"/>
              <w:ind w:left="746" w:right="74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40,4</w:t>
            </w:r>
          </w:p>
        </w:tc>
      </w:tr>
    </w:tbl>
    <w:p w14:paraId="32EFB7DD" w14:textId="77777777" w:rsidR="00B56358" w:rsidRDefault="00B56358">
      <w:pPr>
        <w:spacing w:before="5" w:line="160" w:lineRule="exact"/>
        <w:rPr>
          <w:sz w:val="17"/>
          <w:szCs w:val="17"/>
        </w:rPr>
      </w:pPr>
    </w:p>
    <w:p w14:paraId="316D7214" w14:textId="77777777" w:rsidR="00B56358" w:rsidRDefault="00B56358">
      <w:pPr>
        <w:spacing w:line="200" w:lineRule="exact"/>
      </w:pPr>
    </w:p>
    <w:p w14:paraId="4EBE261B" w14:textId="77777777" w:rsidR="00B56358" w:rsidRDefault="00D31C2F">
      <w:pPr>
        <w:spacing w:before="29"/>
        <w:ind w:left="220"/>
        <w:rPr>
          <w:sz w:val="24"/>
          <w:szCs w:val="24"/>
        </w:rPr>
      </w:pPr>
      <w:r>
        <w:rPr>
          <w:sz w:val="24"/>
          <w:szCs w:val="24"/>
        </w:rPr>
        <w:t>Anda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:</w:t>
      </w:r>
    </w:p>
    <w:p w14:paraId="6FC8C687" w14:textId="77777777" w:rsidR="00B56358" w:rsidRDefault="00B56358">
      <w:pPr>
        <w:spacing w:before="7" w:line="120" w:lineRule="exact"/>
        <w:rPr>
          <w:sz w:val="13"/>
          <w:szCs w:val="13"/>
        </w:rPr>
      </w:pPr>
    </w:p>
    <w:p w14:paraId="04751864" w14:textId="77777777" w:rsidR="00B56358" w:rsidRDefault="00D31C2F">
      <w:pPr>
        <w:spacing w:line="360" w:lineRule="auto"/>
        <w:ind w:left="220" w:right="934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jek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b.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!</w:t>
      </w:r>
    </w:p>
    <w:p w14:paraId="1B3564CF" w14:textId="77777777" w:rsidR="00B56358" w:rsidRDefault="00D31C2F">
      <w:pPr>
        <w:spacing w:before="3"/>
        <w:ind w:left="22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!</w:t>
      </w:r>
    </w:p>
    <w:p w14:paraId="6A6920AE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5E1797FD" w14:textId="77777777" w:rsidR="00B56358" w:rsidRDefault="00D31C2F">
      <w:pPr>
        <w:spacing w:line="359" w:lineRule="auto"/>
        <w:ind w:left="504" w:right="82" w:hanging="283"/>
        <w:rPr>
          <w:sz w:val="24"/>
          <w:szCs w:val="24"/>
        </w:rPr>
        <w:sectPr w:rsidR="00B56358">
          <w:pgSz w:w="12240" w:h="15840"/>
          <w:pgMar w:top="1480" w:right="1320" w:bottom="280" w:left="1220" w:header="720" w:footer="720" w:gutter="0"/>
          <w:cols w:space="720"/>
        </w:sectPr>
      </w:pPr>
      <w:r>
        <w:rPr>
          <w:sz w:val="24"/>
          <w:szCs w:val="24"/>
        </w:rPr>
        <w:t>d.</w:t>
      </w:r>
      <w:r>
        <w:rPr>
          <w:spacing w:val="43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J</w:t>
      </w:r>
      <w:r>
        <w:rPr>
          <w:sz w:val="24"/>
          <w:szCs w:val="24"/>
        </w:rPr>
        <w:t xml:space="preserve">ika 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hli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iku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tura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0 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ons</w:t>
      </w:r>
      <w:proofErr w:type="spellEnd"/>
      <w:r>
        <w:rPr>
          <w:sz w:val="24"/>
          <w:szCs w:val="24"/>
        </w:rPr>
        <w:t xml:space="preserve">,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0ns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rtumbuh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ma</w:t>
      </w:r>
      <w:r>
        <w:rPr>
          <w:spacing w:val="-2"/>
          <w:sz w:val="24"/>
          <w:szCs w:val="24"/>
        </w:rPr>
        <w:t>t</w:t>
      </w:r>
      <w:proofErr w:type="spellEnd"/>
      <w:r>
        <w:rPr>
          <w:sz w:val="24"/>
          <w:szCs w:val="24"/>
        </w:rPr>
        <w:t>?</w:t>
      </w:r>
    </w:p>
    <w:p w14:paraId="4A2EAA83" w14:textId="77777777" w:rsidR="00B56358" w:rsidRDefault="00B56358">
      <w:pPr>
        <w:spacing w:before="8" w:line="120" w:lineRule="exact"/>
        <w:rPr>
          <w:sz w:val="13"/>
          <w:szCs w:val="13"/>
        </w:rPr>
      </w:pPr>
    </w:p>
    <w:p w14:paraId="7B50491D" w14:textId="77777777" w:rsidR="00B56358" w:rsidRDefault="00B56358">
      <w:pPr>
        <w:spacing w:line="200" w:lineRule="exact"/>
      </w:pPr>
    </w:p>
    <w:p w14:paraId="5211E275" w14:textId="77777777" w:rsidR="00B56358" w:rsidRDefault="00D31C2F">
      <w:pPr>
        <w:spacing w:before="29"/>
        <w:ind w:left="220"/>
        <w:rPr>
          <w:sz w:val="24"/>
          <w:szCs w:val="24"/>
        </w:rPr>
      </w:pPr>
      <w:proofErr w:type="spellStart"/>
      <w:r>
        <w:rPr>
          <w:spacing w:val="2"/>
          <w:sz w:val="24"/>
          <w:szCs w:val="24"/>
          <w:u w:val="single" w:color="000000"/>
        </w:rPr>
        <w:t>J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w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b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z w:val="24"/>
          <w:szCs w:val="24"/>
          <w:u w:val="single" w:color="000000"/>
        </w:rPr>
        <w:t>n</w:t>
      </w:r>
      <w:proofErr w:type="spellEnd"/>
      <w:r>
        <w:rPr>
          <w:sz w:val="24"/>
          <w:szCs w:val="24"/>
          <w:u w:val="single" w:color="000000"/>
        </w:rPr>
        <w:t>:</w:t>
      </w:r>
    </w:p>
    <w:p w14:paraId="13298556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3AECFE1F" w14:textId="77777777" w:rsidR="00B56358" w:rsidRDefault="00D31C2F">
      <w:pPr>
        <w:ind w:left="2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(r</w:t>
      </w:r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 xml:space="preserve">,468 </w:t>
      </w:r>
      <w:r>
        <w:rPr>
          <w:spacing w:val="-1"/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posit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>)</w:t>
      </w:r>
    </w:p>
    <w:p w14:paraId="30DDC8D9" w14:textId="77777777" w:rsidR="00B56358" w:rsidRDefault="00B56358">
      <w:pPr>
        <w:spacing w:before="2" w:line="100" w:lineRule="exact"/>
        <w:rPr>
          <w:sz w:val="10"/>
          <w:szCs w:val="10"/>
        </w:rPr>
      </w:pPr>
    </w:p>
    <w:p w14:paraId="476F01A7" w14:textId="77777777" w:rsidR="00B56358" w:rsidRDefault="00D31C2F">
      <w:pPr>
        <w:spacing w:line="353" w:lineRule="auto"/>
        <w:ind w:left="504" w:right="79" w:hanging="283"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pacing w:val="59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rmin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2"/>
          <w:sz w:val="24"/>
          <w:szCs w:val="24"/>
        </w:rPr>
        <w:t>r</w:t>
      </w:r>
      <w:r>
        <w:rPr>
          <w:spacing w:val="1"/>
          <w:position w:val="11"/>
          <w:sz w:val="16"/>
          <w:szCs w:val="16"/>
        </w:rPr>
        <w:t>2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=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21,9%</w:t>
      </w:r>
      <w:r>
        <w:rPr>
          <w:spacing w:val="5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proofErr w:type="spellEnd"/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rti 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proofErr w:type="spellEnd"/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kontribusi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rtumbuh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mat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21,9%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78,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 xml:space="preserve">%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>.</w:t>
      </w:r>
    </w:p>
    <w:p w14:paraId="089F2ED3" w14:textId="77777777" w:rsidR="00B56358" w:rsidRDefault="00D31C2F">
      <w:pPr>
        <w:spacing w:line="300" w:lineRule="exact"/>
        <w:ind w:left="220"/>
        <w:rPr>
          <w:rFonts w:ascii="Cambria Math" w:eastAsia="Cambria Math" w:hAnsi="Cambria Math" w:cs="Cambria Math"/>
          <w:sz w:val="24"/>
          <w:szCs w:val="24"/>
        </w:rPr>
      </w:pP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.</w:t>
      </w:r>
      <w:r>
        <w:rPr>
          <w:spacing w:val="58"/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ma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spacing w:val="1"/>
          <w:position w:val="-1"/>
          <w:sz w:val="24"/>
          <w:szCs w:val="24"/>
        </w:rPr>
        <w:t>re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si</w:t>
      </w:r>
      <w:proofErr w:type="spellEnd"/>
      <w:r>
        <w:rPr>
          <w:spacing w:val="35"/>
          <w:position w:val="-1"/>
          <w:sz w:val="24"/>
          <w:szCs w:val="24"/>
        </w:rPr>
        <w:t xml:space="preserve"> </w:t>
      </w:r>
      <w:r>
        <w:rPr>
          <w:rFonts w:ascii="Cambria Math" w:eastAsia="Cambria Math" w:hAnsi="Cambria Math" w:cs="Cambria Math"/>
          <w:w w:val="1"/>
          <w:position w:val="4"/>
          <w:sz w:val="24"/>
          <w:szCs w:val="24"/>
        </w:rPr>
        <w:t>̂</w:t>
      </w:r>
    </w:p>
    <w:p w14:paraId="5DD40F3F" w14:textId="77777777" w:rsidR="00B56358" w:rsidRDefault="00B56358">
      <w:pPr>
        <w:spacing w:before="4" w:line="140" w:lineRule="exact"/>
        <w:rPr>
          <w:sz w:val="14"/>
          <w:szCs w:val="14"/>
        </w:rPr>
      </w:pPr>
    </w:p>
    <w:p w14:paraId="2B59BF60" w14:textId="77777777" w:rsidR="00B56358" w:rsidRDefault="00D31C2F">
      <w:pPr>
        <w:spacing w:line="359" w:lineRule="auto"/>
        <w:ind w:left="504" w:right="85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proofErr w:type="spellEnd"/>
      <w:r>
        <w:rPr>
          <w:spacing w:val="5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a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tuan</w:t>
      </w:r>
      <w:proofErr w:type="spellEnd"/>
      <w:r>
        <w:rPr>
          <w:spacing w:val="5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pupuk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kibatk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rtumbuh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3</w:t>
      </w:r>
      <w:r>
        <w:rPr>
          <w:sz w:val="24"/>
          <w:szCs w:val="24"/>
        </w:rPr>
        <w:t xml:space="preserve">,8 </w:t>
      </w:r>
      <w:proofErr w:type="spellStart"/>
      <w:r>
        <w:rPr>
          <w:sz w:val="24"/>
          <w:szCs w:val="24"/>
        </w:rPr>
        <w:t>satu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.</w:t>
      </w:r>
    </w:p>
    <w:p w14:paraId="2D0F9766" w14:textId="77777777" w:rsidR="00B56358" w:rsidRDefault="00B56358">
      <w:pPr>
        <w:spacing w:before="6" w:line="120" w:lineRule="exact"/>
        <w:rPr>
          <w:sz w:val="12"/>
          <w:szCs w:val="12"/>
        </w:rPr>
      </w:pPr>
    </w:p>
    <w:p w14:paraId="4A2FEF82" w14:textId="77777777" w:rsidR="00B56358" w:rsidRDefault="00B56358">
      <w:pPr>
        <w:spacing w:line="200" w:lineRule="exact"/>
      </w:pPr>
    </w:p>
    <w:p w14:paraId="2C0424B2" w14:textId="77777777" w:rsidR="00B56358" w:rsidRDefault="00B56358">
      <w:pPr>
        <w:spacing w:line="200" w:lineRule="exact"/>
      </w:pPr>
    </w:p>
    <w:p w14:paraId="36008BAB" w14:textId="77777777" w:rsidR="00B56358" w:rsidRDefault="00B56358">
      <w:pPr>
        <w:spacing w:line="200" w:lineRule="exact"/>
      </w:pPr>
    </w:p>
    <w:p w14:paraId="4DFAF224" w14:textId="77777777" w:rsidR="00B56358" w:rsidRDefault="00D31C2F">
      <w:pPr>
        <w:ind w:left="220"/>
        <w:rPr>
          <w:sz w:val="24"/>
          <w:szCs w:val="24"/>
        </w:rPr>
      </w:pPr>
      <w:r>
        <w:rPr>
          <w:b/>
          <w:sz w:val="24"/>
          <w:szCs w:val="24"/>
        </w:rPr>
        <w:t>8.3 La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an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a</w:t>
      </w:r>
      <w:r>
        <w:rPr>
          <w:b/>
          <w:sz w:val="24"/>
          <w:szCs w:val="24"/>
        </w:rPr>
        <w:t>l</w:t>
      </w:r>
      <w:proofErr w:type="spellEnd"/>
    </w:p>
    <w:p w14:paraId="2F2832CF" w14:textId="77777777" w:rsidR="00B56358" w:rsidRDefault="00B56358">
      <w:pPr>
        <w:spacing w:before="15" w:line="220" w:lineRule="exact"/>
        <w:rPr>
          <w:sz w:val="22"/>
          <w:szCs w:val="22"/>
        </w:rPr>
      </w:pPr>
    </w:p>
    <w:p w14:paraId="3431FFF9" w14:textId="77777777" w:rsidR="00B56358" w:rsidRDefault="00D31C2F">
      <w:pPr>
        <w:ind w:left="22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14:paraId="7D35C5F3" w14:textId="77777777" w:rsidR="00B56358" w:rsidRDefault="00B56358">
      <w:pPr>
        <w:spacing w:before="2" w:line="240" w:lineRule="exact"/>
        <w:rPr>
          <w:sz w:val="24"/>
          <w:szCs w:val="24"/>
        </w:rPr>
      </w:pPr>
    </w:p>
    <w:p w14:paraId="12F7FAF5" w14:textId="77777777" w:rsidR="00B56358" w:rsidRDefault="00D31C2F">
      <w:pPr>
        <w:ind w:left="220"/>
        <w:rPr>
          <w:sz w:val="24"/>
          <w:szCs w:val="24"/>
        </w:rPr>
      </w:pPr>
      <w:proofErr w:type="spellStart"/>
      <w:proofErr w:type="gramStart"/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proofErr w:type="spellEnd"/>
      <w:r>
        <w:rPr>
          <w:sz w:val="24"/>
          <w:szCs w:val="24"/>
        </w:rPr>
        <w:t xml:space="preserve"> 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ksa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r>
        <w:rPr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Vanguard </w:t>
      </w:r>
      <w:r>
        <w:rPr>
          <w:i/>
          <w:spacing w:val="29"/>
          <w:sz w:val="24"/>
          <w:szCs w:val="24"/>
        </w:rPr>
        <w:t xml:space="preserve"> </w:t>
      </w:r>
      <w:r>
        <w:rPr>
          <w:i/>
          <w:sz w:val="24"/>
          <w:szCs w:val="24"/>
        </w:rPr>
        <w:t>En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rgy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Fund </w:t>
      </w:r>
      <w:r>
        <w:rPr>
          <w:i/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9"/>
          <w:sz w:val="24"/>
          <w:szCs w:val="24"/>
        </w:rPr>
        <w:t xml:space="preserve"> </w:t>
      </w:r>
      <w:r>
        <w:rPr>
          <w:i/>
          <w:sz w:val="24"/>
          <w:szCs w:val="24"/>
        </w:rPr>
        <w:t>Vanguard</w:t>
      </w:r>
    </w:p>
    <w:p w14:paraId="4E635043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530AEA36" w14:textId="77777777" w:rsidR="00B56358" w:rsidRDefault="00D31C2F">
      <w:pPr>
        <w:spacing w:line="260" w:lineRule="exact"/>
        <w:ind w:left="220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H</w:t>
      </w:r>
      <w:r>
        <w:rPr>
          <w:i/>
          <w:spacing w:val="-1"/>
          <w:position w:val="-1"/>
          <w:sz w:val="24"/>
          <w:szCs w:val="24"/>
        </w:rPr>
        <w:t>e</w:t>
      </w:r>
      <w:r>
        <w:rPr>
          <w:i/>
          <w:position w:val="-1"/>
          <w:sz w:val="24"/>
          <w:szCs w:val="24"/>
        </w:rPr>
        <w:t>al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h</w:t>
      </w:r>
      <w:r>
        <w:rPr>
          <w:i/>
          <w:spacing w:val="-1"/>
          <w:position w:val="-1"/>
          <w:sz w:val="24"/>
          <w:szCs w:val="24"/>
        </w:rPr>
        <w:t>c</w:t>
      </w:r>
      <w:r>
        <w:rPr>
          <w:i/>
          <w:position w:val="-1"/>
          <w:sz w:val="24"/>
          <w:szCs w:val="24"/>
        </w:rPr>
        <w:t xml:space="preserve">are </w:t>
      </w:r>
      <w:r>
        <w:rPr>
          <w:i/>
          <w:spacing w:val="-1"/>
          <w:position w:val="-1"/>
          <w:sz w:val="24"/>
          <w:szCs w:val="24"/>
        </w:rPr>
        <w:t>F</w:t>
      </w:r>
      <w:r>
        <w:rPr>
          <w:i/>
          <w:position w:val="-1"/>
          <w:sz w:val="24"/>
          <w:szCs w:val="24"/>
        </w:rPr>
        <w:t>und</w:t>
      </w:r>
      <w:r>
        <w:rPr>
          <w:position w:val="-1"/>
          <w:sz w:val="24"/>
          <w:szCs w:val="24"/>
        </w:rPr>
        <w:t>.</w:t>
      </w:r>
    </w:p>
    <w:p w14:paraId="64C80B95" w14:textId="77777777" w:rsidR="00B56358" w:rsidRDefault="00B56358">
      <w:pPr>
        <w:spacing w:line="200" w:lineRule="exact"/>
      </w:pPr>
    </w:p>
    <w:p w14:paraId="69713788" w14:textId="77777777" w:rsidR="00B56358" w:rsidRDefault="00B56358">
      <w:pPr>
        <w:spacing w:before="18"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045"/>
        <w:gridCol w:w="2125"/>
      </w:tblGrid>
      <w:tr w:rsidR="00B56358" w14:paraId="40686C32" w14:textId="77777777">
        <w:trPr>
          <w:trHeight w:hRule="exact" w:val="413"/>
        </w:trPr>
        <w:tc>
          <w:tcPr>
            <w:tcW w:w="107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76C4588" w14:textId="77777777" w:rsidR="00B56358" w:rsidRDefault="00B56358">
            <w:pPr>
              <w:spacing w:before="9" w:line="180" w:lineRule="exact"/>
              <w:rPr>
                <w:sz w:val="19"/>
                <w:szCs w:val="19"/>
              </w:rPr>
            </w:pPr>
          </w:p>
          <w:p w14:paraId="4FB4462D" w14:textId="77777777" w:rsidR="00B56358" w:rsidRDefault="00D31C2F">
            <w:pPr>
              <w:ind w:left="26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Tah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proofErr w:type="spellEnd"/>
          </w:p>
        </w:tc>
        <w:tc>
          <w:tcPr>
            <w:tcW w:w="41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50908" w14:textId="77777777" w:rsidR="00B56358" w:rsidRDefault="00D31C2F">
            <w:pPr>
              <w:spacing w:line="260" w:lineRule="exact"/>
              <w:ind w:left="92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nnu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 T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in</w:t>
            </w:r>
            <w:proofErr w:type="gramEnd"/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t)</w:t>
            </w:r>
          </w:p>
        </w:tc>
      </w:tr>
      <w:tr w:rsidR="00B56358" w14:paraId="518BE963" w14:textId="77777777">
        <w:trPr>
          <w:trHeight w:hRule="exact" w:val="413"/>
        </w:trPr>
        <w:tc>
          <w:tcPr>
            <w:tcW w:w="107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B9069" w14:textId="77777777" w:rsidR="00B56358" w:rsidRDefault="00B56358"/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FC23E" w14:textId="77777777" w:rsidR="00B56358" w:rsidRDefault="00D31C2F">
            <w:pPr>
              <w:spacing w:line="260" w:lineRule="exact"/>
              <w:ind w:left="56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Ener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X)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BA3E8" w14:textId="77777777" w:rsidR="00B56358" w:rsidRDefault="00D31C2F">
            <w:pPr>
              <w:spacing w:line="260" w:lineRule="exact"/>
              <w:ind w:left="43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ealthcare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(Y)</w:t>
            </w:r>
          </w:p>
        </w:tc>
      </w:tr>
      <w:tr w:rsidR="00B56358" w14:paraId="543C3F29" w14:textId="77777777">
        <w:trPr>
          <w:trHeight w:hRule="exact" w:val="413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8564FC" w14:textId="77777777" w:rsidR="00B56358" w:rsidRDefault="00D31C2F">
            <w:pPr>
              <w:spacing w:line="260" w:lineRule="exact"/>
              <w:ind w:lef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01893" w14:textId="77777777" w:rsidR="00B56358" w:rsidRDefault="00D31C2F">
            <w:pPr>
              <w:spacing w:line="260" w:lineRule="exact"/>
              <w:ind w:left="728" w:right="7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36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B9126" w14:textId="77777777" w:rsidR="00B56358" w:rsidRDefault="00D31C2F">
            <w:pPr>
              <w:spacing w:line="260" w:lineRule="exact"/>
              <w:ind w:left="841" w:right="80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B56358" w14:paraId="40122182" w14:textId="77777777">
        <w:trPr>
          <w:trHeight w:hRule="exact" w:val="413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FF85D" w14:textId="77777777" w:rsidR="00B56358" w:rsidRDefault="00D31C2F">
            <w:pPr>
              <w:spacing w:line="260" w:lineRule="exact"/>
              <w:ind w:lef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7D3E9" w14:textId="77777777" w:rsidR="00B56358" w:rsidRDefault="00D31C2F">
            <w:pPr>
              <w:spacing w:line="260" w:lineRule="exact"/>
              <w:ind w:left="728" w:right="7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98077" w14:textId="77777777" w:rsidR="00B56358" w:rsidRDefault="00D31C2F">
            <w:pPr>
              <w:spacing w:line="260" w:lineRule="exact"/>
              <w:ind w:left="783" w:right="75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15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</w:tr>
      <w:tr w:rsidR="00B56358" w14:paraId="2BA4B49B" w14:textId="77777777">
        <w:trPr>
          <w:trHeight w:hRule="exact" w:val="413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C4E9F" w14:textId="77777777" w:rsidR="00B56358" w:rsidRDefault="00D31C2F">
            <w:pPr>
              <w:spacing w:line="260" w:lineRule="exact"/>
              <w:ind w:lef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0EDCD" w14:textId="77777777" w:rsidR="00B56358" w:rsidRDefault="00D31C2F">
            <w:pPr>
              <w:spacing w:line="260" w:lineRule="exact"/>
              <w:ind w:left="728" w:right="7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19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F8241" w14:textId="77777777" w:rsidR="00B56358" w:rsidRDefault="00D31C2F">
            <w:pPr>
              <w:spacing w:line="260" w:lineRule="exact"/>
              <w:ind w:left="783" w:right="754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10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B56358" w14:paraId="62C51569" w14:textId="77777777">
        <w:trPr>
          <w:trHeight w:hRule="exact" w:val="413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1729A" w14:textId="77777777" w:rsidR="00B56358" w:rsidRDefault="00D31C2F">
            <w:pPr>
              <w:spacing w:line="260" w:lineRule="exact"/>
              <w:ind w:lef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6650B" w14:textId="77777777" w:rsidR="00B56358" w:rsidRDefault="00D31C2F">
            <w:pPr>
              <w:spacing w:line="260" w:lineRule="exact"/>
              <w:ind w:left="728" w:right="73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37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F54CE" w14:textId="77777777" w:rsidR="00B56358" w:rsidRDefault="00D31C2F">
            <w:pPr>
              <w:spacing w:line="260" w:lineRule="exact"/>
              <w:ind w:left="841" w:right="80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</w:tr>
      <w:tr w:rsidR="00B56358" w14:paraId="31AB9D95" w14:textId="77777777">
        <w:trPr>
          <w:trHeight w:hRule="exact" w:val="413"/>
        </w:trPr>
        <w:tc>
          <w:tcPr>
            <w:tcW w:w="10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34E49" w14:textId="77777777" w:rsidR="00B56358" w:rsidRDefault="00D31C2F">
            <w:pPr>
              <w:spacing w:line="260" w:lineRule="exact"/>
              <w:ind w:left="13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F2AFF" w14:textId="77777777" w:rsidR="00B56358" w:rsidRDefault="00D31C2F">
            <w:pPr>
              <w:spacing w:line="260" w:lineRule="exact"/>
              <w:ind w:left="694" w:right="697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42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  <w:tc>
          <w:tcPr>
            <w:tcW w:w="2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168BB" w14:textId="77777777" w:rsidR="00B56358" w:rsidRDefault="00D31C2F">
            <w:pPr>
              <w:spacing w:line="260" w:lineRule="exact"/>
              <w:ind w:left="750" w:right="720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18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</w:tbl>
    <w:p w14:paraId="1FC93A31" w14:textId="77777777" w:rsidR="00B56358" w:rsidRDefault="00B56358">
      <w:pPr>
        <w:spacing w:before="15" w:line="220" w:lineRule="exact"/>
        <w:rPr>
          <w:sz w:val="22"/>
          <w:szCs w:val="22"/>
        </w:rPr>
      </w:pPr>
    </w:p>
    <w:p w14:paraId="05CA3435" w14:textId="77777777" w:rsidR="00B56358" w:rsidRDefault="00D31C2F">
      <w:pPr>
        <w:spacing w:before="29"/>
        <w:ind w:left="220"/>
        <w:rPr>
          <w:sz w:val="24"/>
          <w:szCs w:val="24"/>
        </w:rPr>
      </w:pPr>
      <w:r>
        <w:rPr>
          <w:sz w:val="24"/>
          <w:szCs w:val="24"/>
        </w:rPr>
        <w:t>Anda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>:</w:t>
      </w:r>
    </w:p>
    <w:p w14:paraId="394196E4" w14:textId="77777777" w:rsidR="00B56358" w:rsidRDefault="00B56358">
      <w:pPr>
        <w:spacing w:before="10" w:line="120" w:lineRule="exact"/>
        <w:rPr>
          <w:sz w:val="13"/>
          <w:szCs w:val="13"/>
        </w:rPr>
      </w:pPr>
    </w:p>
    <w:p w14:paraId="2446872A" w14:textId="77777777" w:rsidR="00B56358" w:rsidRDefault="00D31C2F">
      <w:pPr>
        <w:ind w:left="22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ksad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!</w:t>
      </w:r>
    </w:p>
    <w:p w14:paraId="40BC2409" w14:textId="77777777" w:rsidR="00B56358" w:rsidRDefault="00B56358">
      <w:pPr>
        <w:spacing w:before="7" w:line="120" w:lineRule="exact"/>
        <w:rPr>
          <w:sz w:val="13"/>
          <w:szCs w:val="13"/>
        </w:rPr>
      </w:pPr>
    </w:p>
    <w:p w14:paraId="0CBF3594" w14:textId="77777777" w:rsidR="00B56358" w:rsidRDefault="00D31C2F">
      <w:pPr>
        <w:ind w:left="220"/>
        <w:rPr>
          <w:sz w:val="24"/>
          <w:szCs w:val="24"/>
        </w:rPr>
      </w:pPr>
      <w:r>
        <w:rPr>
          <w:sz w:val="24"/>
          <w:szCs w:val="24"/>
        </w:rPr>
        <w:t>b.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!</w:t>
      </w:r>
    </w:p>
    <w:p w14:paraId="1E772D1C" w14:textId="77777777" w:rsidR="00B56358" w:rsidRDefault="00B56358">
      <w:pPr>
        <w:spacing w:before="9" w:line="120" w:lineRule="exact"/>
        <w:rPr>
          <w:sz w:val="13"/>
          <w:szCs w:val="13"/>
        </w:rPr>
      </w:pPr>
    </w:p>
    <w:p w14:paraId="5D0A4371" w14:textId="77777777" w:rsidR="00B56358" w:rsidRDefault="00D31C2F">
      <w:pPr>
        <w:ind w:left="220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!</w:t>
      </w:r>
    </w:p>
    <w:sectPr w:rsidR="00B56358">
      <w:pgSz w:w="12240" w:h="15840"/>
      <w:pgMar w:top="14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70B83"/>
    <w:multiLevelType w:val="multilevel"/>
    <w:tmpl w:val="8F38FB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MTE1MDc0Nja2MLZU0lEKTi0uzszPAykwrAUAjZrcgSwAAAA="/>
  </w:docVars>
  <w:rsids>
    <w:rsidRoot w:val="00B56358"/>
    <w:rsid w:val="00B56358"/>
    <w:rsid w:val="00D3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8E278EC"/>
  <w15:docId w15:val="{E6028821-8964-4885-9B60-7CC10A60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Virya</cp:lastModifiedBy>
  <cp:revision>2</cp:revision>
  <dcterms:created xsi:type="dcterms:W3CDTF">2021-05-06T03:15:00Z</dcterms:created>
  <dcterms:modified xsi:type="dcterms:W3CDTF">2021-05-06T03:21:00Z</dcterms:modified>
</cp:coreProperties>
</file>